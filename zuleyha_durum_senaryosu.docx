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C1F8D" w14:paraId="2BABC074" w14:textId="77777777" w:rsidTr="00FC1F8D">
        <w:tc>
          <w:tcPr>
            <w:tcW w:w="4698" w:type="dxa"/>
          </w:tcPr>
          <w:p w14:paraId="4AE87A3C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53A63E2A" w14:textId="782F1DE5" w:rsidR="00FC1F8D" w:rsidRDefault="0070249A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</w:t>
            </w:r>
            <w:r w:rsidR="007F187D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5</w:t>
            </w:r>
            <w:r w:rsidR="007F187D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(Züleyha Yetkin)</w:t>
            </w:r>
          </w:p>
        </w:tc>
      </w:tr>
      <w:tr w:rsidR="00FC1F8D" w14:paraId="2BC36507" w14:textId="77777777" w:rsidTr="00FC1F8D">
        <w:tc>
          <w:tcPr>
            <w:tcW w:w="4698" w:type="dxa"/>
          </w:tcPr>
          <w:p w14:paraId="7702EAE5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45FA3B57" w14:textId="3AB6C8E2" w:rsidR="00FC1F8D" w:rsidRDefault="007F187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Kategor</w:t>
            </w:r>
            <w:r w:rsidR="000A70B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ye göre ürün listeleme</w:t>
            </w:r>
          </w:p>
        </w:tc>
      </w:tr>
      <w:tr w:rsidR="00FC1F8D" w14:paraId="474A9A1D" w14:textId="77777777" w:rsidTr="00FC1F8D">
        <w:tc>
          <w:tcPr>
            <w:tcW w:w="4698" w:type="dxa"/>
          </w:tcPr>
          <w:p w14:paraId="02079104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77530743" w14:textId="543C2393" w:rsidR="00FC1F8D" w:rsidRDefault="007F187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</w:t>
            </w:r>
          </w:p>
        </w:tc>
      </w:tr>
      <w:tr w:rsidR="00FC1F8D" w14:paraId="3AEE4202" w14:textId="77777777" w:rsidTr="00FC1F8D">
        <w:tc>
          <w:tcPr>
            <w:tcW w:w="4698" w:type="dxa"/>
          </w:tcPr>
          <w:p w14:paraId="1407365C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73BD2981" w14:textId="2396C285" w:rsidR="00FC1F8D" w:rsidRDefault="007F187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Ürünler sistem</w:t>
            </w:r>
            <w:r w:rsidR="0070249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de kayıtlı olmalı ve sistemde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sorunsuz şekilde çalışmalıdır.</w:t>
            </w:r>
          </w:p>
        </w:tc>
      </w:tr>
      <w:tr w:rsidR="00FC1F8D" w14:paraId="047889CF" w14:textId="77777777" w:rsidTr="00FC1F8D">
        <w:tc>
          <w:tcPr>
            <w:tcW w:w="4698" w:type="dxa"/>
          </w:tcPr>
          <w:p w14:paraId="61672236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0E144552" w14:textId="189236B4" w:rsidR="00616DD7" w:rsidRDefault="007F187D" w:rsidP="00616DD7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Ürün ekrana getirilir.</w:t>
            </w:r>
          </w:p>
          <w:p w14:paraId="3AB40AE5" w14:textId="3BBC28F9" w:rsidR="00616DD7" w:rsidRDefault="007F187D" w:rsidP="00616DD7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 istediği ürünü sepete ekler.</w:t>
            </w:r>
          </w:p>
          <w:p w14:paraId="7217572F" w14:textId="137565F4" w:rsidR="00FC1F8D" w:rsidRPr="00616DD7" w:rsidRDefault="00FC1F8D" w:rsidP="007F187D">
            <w:pPr>
              <w:pStyle w:val="ListeParagraf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616DD7" w14:paraId="2CC8370A" w14:textId="77777777" w:rsidTr="006B49FE">
        <w:tc>
          <w:tcPr>
            <w:tcW w:w="9396" w:type="dxa"/>
            <w:gridSpan w:val="2"/>
          </w:tcPr>
          <w:p w14:paraId="1F4B74B0" w14:textId="77777777" w:rsidR="00616DD7" w:rsidRPr="00616DD7" w:rsidRDefault="00507386" w:rsidP="00616DD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616DD7" w14:paraId="4741422B" w14:textId="77777777" w:rsidTr="00856679">
        <w:trPr>
          <w:trHeight w:val="1210"/>
        </w:trPr>
        <w:tc>
          <w:tcPr>
            <w:tcW w:w="9396" w:type="dxa"/>
            <w:gridSpan w:val="2"/>
          </w:tcPr>
          <w:p w14:paraId="17F44FD4" w14:textId="4CCF3172" w:rsidR="00616DD7" w:rsidRDefault="007F187D" w:rsidP="0070249A">
            <w:pPr>
              <w:pStyle w:val="ListeParagraf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Müşteri </w:t>
            </w:r>
            <w:r w:rsidR="0070249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menü butonuna tıklar.</w:t>
            </w:r>
          </w:p>
          <w:p w14:paraId="4C4D5001" w14:textId="08103DE5" w:rsidR="0070249A" w:rsidRDefault="0070249A" w:rsidP="0070249A">
            <w:pPr>
              <w:pStyle w:val="ListeParagraf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Kategoriler ekranı gelir.</w:t>
            </w:r>
          </w:p>
          <w:p w14:paraId="5B5F17C2" w14:textId="77777777" w:rsidR="0048091A" w:rsidRDefault="0070249A" w:rsidP="0048091A">
            <w:pPr>
              <w:pStyle w:val="ListeParagraf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 incelemek istediği kategoriyi seçer.</w:t>
            </w:r>
          </w:p>
          <w:p w14:paraId="53BF8621" w14:textId="77777777" w:rsidR="0048091A" w:rsidRDefault="0070249A" w:rsidP="0048091A">
            <w:pPr>
              <w:pStyle w:val="ListeParagraf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bookmarkStart w:id="0" w:name="_GoBack"/>
            <w:bookmarkEnd w:id="0"/>
            <w:r w:rsidRPr="0048091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Aranan ürün/ürünler sistem tarafından ekrana getirilir.</w:t>
            </w:r>
          </w:p>
          <w:p w14:paraId="44713D16" w14:textId="75898C2F" w:rsidR="0070249A" w:rsidRPr="0048091A" w:rsidRDefault="005E37F0" w:rsidP="0048091A">
            <w:pPr>
              <w:pStyle w:val="ListeParagraf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 sepete ekleme yapar ve sipariş verir.</w:t>
            </w:r>
          </w:p>
        </w:tc>
      </w:tr>
      <w:tr w:rsidR="00D730B0" w14:paraId="2CBDCB97" w14:textId="77777777" w:rsidTr="00D730B0">
        <w:trPr>
          <w:trHeight w:val="463"/>
        </w:trPr>
        <w:tc>
          <w:tcPr>
            <w:tcW w:w="9396" w:type="dxa"/>
            <w:gridSpan w:val="2"/>
          </w:tcPr>
          <w:p w14:paraId="2D9448E9" w14:textId="77777777" w:rsidR="00D730B0" w:rsidRPr="00D730B0" w:rsidRDefault="00507386" w:rsidP="00D730B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D730B0" w14:paraId="59A57231" w14:textId="77777777" w:rsidTr="00856679">
        <w:trPr>
          <w:trHeight w:val="462"/>
        </w:trPr>
        <w:tc>
          <w:tcPr>
            <w:tcW w:w="9396" w:type="dxa"/>
            <w:gridSpan w:val="2"/>
          </w:tcPr>
          <w:p w14:paraId="302B5F46" w14:textId="447AE8BD" w:rsidR="005E37F0" w:rsidRPr="0048091A" w:rsidRDefault="005E37F0" w:rsidP="0048091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2.a Filtreleme butonları gelir ve müşteri daha hızlı şekilde arama yapar.</w:t>
            </w:r>
          </w:p>
          <w:p w14:paraId="3F4D3ACE" w14:textId="77777777" w:rsidR="0048091A" w:rsidRDefault="0048091A" w:rsidP="0048091A">
            <w:pPr>
              <w:pStyle w:val="ListeParagraf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1. Müşteri fiyata göre artan filtreleme butonuna tıklar ve ürünler listelenir.</w:t>
            </w:r>
          </w:p>
          <w:p w14:paraId="3290A5E8" w14:textId="17435616" w:rsidR="0048091A" w:rsidRPr="0048091A" w:rsidRDefault="0048091A" w:rsidP="0048091A">
            <w:pPr>
              <w:pStyle w:val="ListeParagraf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2.Müşteri fiyata göre azalan filtreleme butonuna tıklar ve ürünler listelenir.</w:t>
            </w:r>
            <w:r w:rsidRPr="0048091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</w:p>
          <w:p w14:paraId="16CE4BBF" w14:textId="72399616" w:rsidR="005E37F0" w:rsidRPr="0048091A" w:rsidRDefault="005E37F0" w:rsidP="0048091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3.a Kategoriye göre istediği ürünler listelenir</w:t>
            </w:r>
            <w:r w:rsidRPr="0048091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</w:p>
          <w:p w14:paraId="3BB9D317" w14:textId="3685C3BF" w:rsidR="005E37F0" w:rsidRDefault="005E37F0" w:rsidP="005E37F0">
            <w:pPr>
              <w:pStyle w:val="ListeParagraf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1. Müşteri sepete ekleme yapar.</w:t>
            </w:r>
          </w:p>
          <w:p w14:paraId="122AE98C" w14:textId="150538CD" w:rsidR="005E37F0" w:rsidRPr="0048091A" w:rsidRDefault="0048091A" w:rsidP="0048091A">
            <w:pPr>
              <w:pStyle w:val="ListeParagraf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 w:rsidR="005E37F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2.Müşteri favorilerim kısmına ekleme yapar.</w:t>
            </w:r>
          </w:p>
          <w:p w14:paraId="2E6EE909" w14:textId="77777777" w:rsidR="005E37F0" w:rsidRPr="0048091A" w:rsidRDefault="005E37F0" w:rsidP="0048091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4.a Müşteri tekrar ürün listelemek ister</w:t>
            </w:r>
          </w:p>
          <w:p w14:paraId="55DE193C" w14:textId="2FC1C6CC" w:rsidR="005E37F0" w:rsidRDefault="0048091A" w:rsidP="005E37F0">
            <w:pPr>
              <w:pStyle w:val="ListeParagraf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 w:rsidR="005E37F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1.Müşteri menü butonuna tıklar.</w:t>
            </w:r>
          </w:p>
          <w:p w14:paraId="5A49BB5B" w14:textId="3045FBDA" w:rsidR="005E37F0" w:rsidRPr="005E37F0" w:rsidRDefault="005E37F0" w:rsidP="005E37F0">
            <w:pPr>
              <w:pStyle w:val="ListeParagraf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 2. 2-5 arası adımlar tekrarlanır.</w:t>
            </w:r>
          </w:p>
        </w:tc>
      </w:tr>
    </w:tbl>
    <w:p w14:paraId="0E949ACE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22569A6" w14:textId="77777777" w:rsidR="00AE65C9" w:rsidRPr="00D33716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b/>
          <w:color w:val="000000"/>
          <w:sz w:val="26"/>
          <w:szCs w:val="26"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E65C9" w14:paraId="64291CF5" w14:textId="77777777" w:rsidTr="001B7DAB">
        <w:tc>
          <w:tcPr>
            <w:tcW w:w="4698" w:type="dxa"/>
          </w:tcPr>
          <w:p w14:paraId="72A57103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4FED7833" w14:textId="5CFBC713" w:rsidR="00AE65C9" w:rsidRDefault="0070249A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UC16</w:t>
            </w:r>
            <w:r w:rsidR="00D33716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(Züleyha Yetkin)</w:t>
            </w:r>
          </w:p>
        </w:tc>
      </w:tr>
      <w:tr w:rsidR="00AE65C9" w14:paraId="5E29AD47" w14:textId="77777777" w:rsidTr="001B7DAB">
        <w:tc>
          <w:tcPr>
            <w:tcW w:w="4698" w:type="dxa"/>
          </w:tcPr>
          <w:p w14:paraId="1848DA71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3DF0E90F" w14:textId="2C1B5330" w:rsidR="00AE65C9" w:rsidRDefault="00D33716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Sepete ürün ekleme(adetli)</w:t>
            </w:r>
          </w:p>
        </w:tc>
      </w:tr>
      <w:tr w:rsidR="00AE65C9" w14:paraId="2BFAA52B" w14:textId="77777777" w:rsidTr="001B7DAB">
        <w:tc>
          <w:tcPr>
            <w:tcW w:w="4698" w:type="dxa"/>
          </w:tcPr>
          <w:p w14:paraId="7FE96BE8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38DDB1CC" w14:textId="239D08FB" w:rsidR="00AE65C9" w:rsidRDefault="00D33716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</w:t>
            </w:r>
          </w:p>
        </w:tc>
      </w:tr>
      <w:tr w:rsidR="00AE65C9" w14:paraId="0026FAD2" w14:textId="77777777" w:rsidTr="001B7DAB">
        <w:tc>
          <w:tcPr>
            <w:tcW w:w="4698" w:type="dxa"/>
          </w:tcPr>
          <w:p w14:paraId="499F3617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02455906" w14:textId="0DB4B4A1" w:rsidR="00AE65C9" w:rsidRDefault="00D33716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Sistem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başarılı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şekilde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çalışmalıdır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7BEAF787" w14:textId="4C054DB1" w:rsidR="00D33716" w:rsidRDefault="00D33716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AE65C9" w14:paraId="669046D2" w14:textId="77777777" w:rsidTr="001B7DAB">
        <w:tc>
          <w:tcPr>
            <w:tcW w:w="4698" w:type="dxa"/>
          </w:tcPr>
          <w:p w14:paraId="7270F8AB" w14:textId="3974FCE4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35E67E83" w14:textId="60EFA5BA" w:rsidR="00D87298" w:rsidRPr="00616DD7" w:rsidRDefault="0070249A" w:rsidP="00D87298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İstenilen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ürünler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sepete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istenilen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adette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eklenebilmelidir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AE65C9" w14:paraId="5845EA5E" w14:textId="77777777" w:rsidTr="001B7DAB">
        <w:tc>
          <w:tcPr>
            <w:tcW w:w="9396" w:type="dxa"/>
            <w:gridSpan w:val="2"/>
          </w:tcPr>
          <w:p w14:paraId="47F9E152" w14:textId="61773633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  <w:r w:rsidR="00D8729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</w:t>
            </w:r>
          </w:p>
        </w:tc>
      </w:tr>
      <w:tr w:rsidR="00AE65C9" w14:paraId="1ABDC156" w14:textId="77777777" w:rsidTr="001B7DAB">
        <w:trPr>
          <w:trHeight w:val="1210"/>
        </w:trPr>
        <w:tc>
          <w:tcPr>
            <w:tcW w:w="9396" w:type="dxa"/>
            <w:gridSpan w:val="2"/>
          </w:tcPr>
          <w:p w14:paraId="4F95B199" w14:textId="10B99698" w:rsidR="00AE65C9" w:rsidRPr="00AE65C9" w:rsidRDefault="00D33716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Müşteri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masana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gelsin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sitesine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giriş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yapar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3CCB1AF1" w14:textId="75E80AC3" w:rsidR="00AE65C9" w:rsidRPr="00AE65C9" w:rsidRDefault="00D33716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Müşteri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istediği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ürünleri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seçer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6D559A7" w14:textId="01DC6349" w:rsidR="00AE65C9" w:rsidRPr="00AE65C9" w:rsidRDefault="00D33716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Müşteri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herhangi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ürün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üzerine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tıkladığında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ürün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detaylarını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görür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1DD4E28" w14:textId="7DF29CDD" w:rsidR="00AE65C9" w:rsidRPr="00AE65C9" w:rsidRDefault="00D33716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Müşteri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ürünü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inceledikten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sonra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sepete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ekle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butonuna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basar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8D6486C" w14:textId="77777777" w:rsidR="00AE65C9" w:rsidRDefault="00D33716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seçilen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ürünü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E1CB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müşterinin</w:t>
            </w:r>
            <w:proofErr w:type="spellEnd"/>
            <w:r w:rsidR="00FE1CB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E1CB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sepetine</w:t>
            </w:r>
            <w:proofErr w:type="spellEnd"/>
            <w:r w:rsidR="00FE1CB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E1CB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ekler</w:t>
            </w:r>
            <w:proofErr w:type="spellEnd"/>
            <w:r w:rsidR="00FE1CB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5142419" w14:textId="77777777" w:rsidR="00FE1CB5" w:rsidRDefault="00FE1CB5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Sepet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güncellenmiş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ürün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listesi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toplam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fiyat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bilgisiyle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görüntülenir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7D11274" w14:textId="5C78C84E" w:rsidR="00FE1CB5" w:rsidRPr="00AE65C9" w:rsidRDefault="00FE1CB5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Müşteri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ürün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ekleme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işlemini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tamamlar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siparişi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onayla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butonuna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basar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E65C9" w14:paraId="5836A8BA" w14:textId="77777777" w:rsidTr="001B7DAB">
        <w:trPr>
          <w:trHeight w:val="463"/>
        </w:trPr>
        <w:tc>
          <w:tcPr>
            <w:tcW w:w="9396" w:type="dxa"/>
            <w:gridSpan w:val="2"/>
          </w:tcPr>
          <w:p w14:paraId="7CAEC7DF" w14:textId="77777777" w:rsidR="00AE65C9" w:rsidRPr="00D730B0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AE65C9" w14:paraId="3BA379A1" w14:textId="77777777" w:rsidTr="001B7DAB">
        <w:trPr>
          <w:trHeight w:val="462"/>
        </w:trPr>
        <w:tc>
          <w:tcPr>
            <w:tcW w:w="9396" w:type="dxa"/>
            <w:gridSpan w:val="2"/>
          </w:tcPr>
          <w:p w14:paraId="5E191F1A" w14:textId="58F8B968" w:rsidR="00AE65C9" w:rsidRPr="0048091A" w:rsidRDefault="005E37F0" w:rsidP="00F2439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</w:t>
            </w:r>
            <w:proofErr w:type="gram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1.a</w:t>
            </w:r>
            <w:proofErr w:type="gram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Müşteri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masa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numarasını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girerek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sisteme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giriş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yapar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.</w:t>
            </w:r>
          </w:p>
          <w:p w14:paraId="5C9F2B57" w14:textId="77777777" w:rsidR="005E37F0" w:rsidRDefault="005E37F0" w:rsidP="00F2439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1.Müşteriden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kayıt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oluşturmak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için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isim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bilgisi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alınır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  <w:p w14:paraId="616578D4" w14:textId="313CCE79" w:rsidR="005E37F0" w:rsidRDefault="0048091A" w:rsidP="00F2439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     </w:t>
            </w:r>
            <w:proofErr w:type="gramStart"/>
            <w:r w:rsidR="005E37F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2.Müşteri</w:t>
            </w:r>
            <w:proofErr w:type="gramEnd"/>
            <w:r w:rsidR="005E37F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7F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sisteme</w:t>
            </w:r>
            <w:proofErr w:type="spellEnd"/>
            <w:r w:rsidR="005E37F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7F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kayıtlı</w:t>
            </w:r>
            <w:proofErr w:type="spellEnd"/>
            <w:r w:rsidR="005E37F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7F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olur</w:t>
            </w:r>
            <w:proofErr w:type="spellEnd"/>
            <w:r w:rsidR="005E37F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  <w:p w14:paraId="7EC1B860" w14:textId="2BB5ECBC" w:rsidR="00754F1A" w:rsidRPr="0048091A" w:rsidRDefault="00754F1A" w:rsidP="00F2439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2.a</w:t>
            </w:r>
            <w:proofErr w:type="gram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Müşteri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ürünleri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kategorilere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göre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sıralandırıp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seçim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yapar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.</w:t>
            </w:r>
          </w:p>
          <w:p w14:paraId="3966D6EC" w14:textId="77777777" w:rsidR="00754F1A" w:rsidRDefault="00754F1A" w:rsidP="00F2439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     1.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Filtreleme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işlemlerini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kullanır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  <w:p w14:paraId="21390268" w14:textId="1AF74682" w:rsidR="00754F1A" w:rsidRDefault="00754F1A" w:rsidP="00F2439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lastRenderedPageBreak/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2.Müşteri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once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deneyimlemiş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ürünleri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sepete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eklemek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ister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  <w:p w14:paraId="1B58B19C" w14:textId="2483619A" w:rsidR="00754F1A" w:rsidRDefault="00754F1A" w:rsidP="00F2439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3.Favorilerim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kısmına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gider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sepete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ekleme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yapar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  <w:p w14:paraId="4C2D0C6C" w14:textId="4812A83F" w:rsidR="00775B52" w:rsidRPr="0048091A" w:rsidRDefault="00775B52" w:rsidP="00F2439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3.a</w:t>
            </w:r>
            <w:proofErr w:type="gram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Müşteri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aynı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ürünü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birden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fazla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sepete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eklemek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ister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.</w:t>
            </w:r>
          </w:p>
          <w:p w14:paraId="0ECD6683" w14:textId="56D1DED6" w:rsidR="00775B52" w:rsidRDefault="00775B52" w:rsidP="00F2439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     1.Ürün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bilgisi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yanında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bulunan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adet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butonuna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basar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  <w:p w14:paraId="4C5EA7D6" w14:textId="2BD5F8F0" w:rsidR="00775B52" w:rsidRDefault="00775B52" w:rsidP="00F2439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2.Müşteri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istediği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kadar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ekleme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azaltma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işlemi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y</w:t>
            </w:r>
            <w:r w:rsidR="00CE6EFB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apar</w:t>
            </w:r>
            <w:proofErr w:type="spellEnd"/>
            <w:r w:rsidR="00CE6EFB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  <w:p w14:paraId="58EDA405" w14:textId="694417CE" w:rsidR="00CE6EFB" w:rsidRDefault="00CE6EFB" w:rsidP="00F2439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3.Müşteri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başka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ürün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eklemeye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devam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eder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  <w:p w14:paraId="6CA609B7" w14:textId="7D5FAC50" w:rsidR="00754F1A" w:rsidRPr="0048091A" w:rsidRDefault="00754F1A" w:rsidP="00754F1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7.a</w:t>
            </w:r>
            <w:proofErr w:type="gram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Müşteri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başka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bir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ürün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eklemek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ister</w:t>
            </w:r>
            <w:proofErr w:type="spellEnd"/>
            <w:r w:rsidRPr="0048091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.</w:t>
            </w:r>
          </w:p>
          <w:p w14:paraId="5A627957" w14:textId="2F2F0A22" w:rsidR="00754F1A" w:rsidRDefault="00754F1A" w:rsidP="00754F1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1.Menü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butonuna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tıklar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  <w:p w14:paraId="3AA48295" w14:textId="787FC8E7" w:rsidR="00754F1A" w:rsidRPr="00F24399" w:rsidRDefault="00754F1A" w:rsidP="00754F1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       2. 2-7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arası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işlemler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tekrar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uygulanır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  <w:p w14:paraId="5AE26E04" w14:textId="56B189E6" w:rsidR="00754F1A" w:rsidRPr="00F24399" w:rsidRDefault="00754F1A" w:rsidP="00F2439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</w:tbl>
    <w:p w14:paraId="097DD7BB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A70B8" w14:paraId="51B6CC4A" w14:textId="77777777" w:rsidTr="009C2955">
        <w:tc>
          <w:tcPr>
            <w:tcW w:w="4698" w:type="dxa"/>
          </w:tcPr>
          <w:p w14:paraId="626F6F04" w14:textId="77777777" w:rsidR="000A70B8" w:rsidRPr="00616DD7" w:rsidRDefault="000A70B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6802E277" w14:textId="4C6A0863" w:rsidR="000A70B8" w:rsidRDefault="0070249A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UC17</w:t>
            </w:r>
            <w:r w:rsidR="000A70B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(Züleyha Yetkin)</w:t>
            </w:r>
          </w:p>
        </w:tc>
      </w:tr>
      <w:tr w:rsidR="000A70B8" w14:paraId="5B7CB1AB" w14:textId="77777777" w:rsidTr="009C2955">
        <w:tc>
          <w:tcPr>
            <w:tcW w:w="4698" w:type="dxa"/>
          </w:tcPr>
          <w:p w14:paraId="6CC823A6" w14:textId="77777777" w:rsidR="000A70B8" w:rsidRPr="00616DD7" w:rsidRDefault="000A70B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550C7F4E" w14:textId="28A6AAF5" w:rsidR="000A70B8" w:rsidRDefault="000A70B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Günün menüsü</w:t>
            </w:r>
          </w:p>
        </w:tc>
      </w:tr>
      <w:tr w:rsidR="000A70B8" w14:paraId="24E191A6" w14:textId="77777777" w:rsidTr="009C2955">
        <w:tc>
          <w:tcPr>
            <w:tcW w:w="4698" w:type="dxa"/>
          </w:tcPr>
          <w:p w14:paraId="59B8E142" w14:textId="77777777" w:rsidR="000A70B8" w:rsidRPr="00616DD7" w:rsidRDefault="000A70B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24A68FA6" w14:textId="77777777" w:rsidR="000A70B8" w:rsidRDefault="000A70B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</w:t>
            </w:r>
          </w:p>
        </w:tc>
      </w:tr>
      <w:tr w:rsidR="000A70B8" w14:paraId="14F28B0F" w14:textId="77777777" w:rsidTr="009C2955">
        <w:tc>
          <w:tcPr>
            <w:tcW w:w="4698" w:type="dxa"/>
          </w:tcPr>
          <w:p w14:paraId="7C9D4593" w14:textId="77777777" w:rsidR="000A70B8" w:rsidRPr="00616DD7" w:rsidRDefault="000A70B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05043B85" w14:textId="77777777" w:rsidR="000A70B8" w:rsidRPr="000A70B8" w:rsidRDefault="000A70B8" w:rsidP="000A70B8">
            <w:pPr>
              <w:numPr>
                <w:ilvl w:val="0"/>
                <w:numId w:val="3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lang w:val="tr-TR" w:eastAsia="tr-TR"/>
              </w:rPr>
            </w:pPr>
            <w:r w:rsidRPr="000A70B8">
              <w:rPr>
                <w:rFonts w:ascii="Segoe UI" w:eastAsia="Times New Roman" w:hAnsi="Segoe UI" w:cs="Segoe UI"/>
                <w:color w:val="0D0D0D"/>
                <w:lang w:val="tr-TR" w:eastAsia="tr-TR"/>
              </w:rPr>
              <w:t>Restoranın menüsünde bulunan yemeklerin tarifleri ve malzemeleri tanımlı olmalıdır.</w:t>
            </w:r>
          </w:p>
          <w:p w14:paraId="0E6C21A8" w14:textId="77777777" w:rsidR="000A70B8" w:rsidRPr="000A70B8" w:rsidRDefault="000A70B8" w:rsidP="000A70B8">
            <w:pPr>
              <w:numPr>
                <w:ilvl w:val="0"/>
                <w:numId w:val="3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lang w:val="tr-TR" w:eastAsia="tr-TR"/>
              </w:rPr>
            </w:pPr>
            <w:r w:rsidRPr="000A70B8">
              <w:rPr>
                <w:rFonts w:ascii="Segoe UI" w:eastAsia="Times New Roman" w:hAnsi="Segoe UI" w:cs="Segoe UI"/>
                <w:color w:val="0D0D0D"/>
                <w:lang w:val="tr-TR" w:eastAsia="tr-TR"/>
              </w:rPr>
              <w:t>Restoranın günlük stok durumu bilinmelidir.</w:t>
            </w:r>
          </w:p>
          <w:p w14:paraId="3883020D" w14:textId="1AD09CC0" w:rsidR="000A70B8" w:rsidRDefault="000A70B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0A70B8" w14:paraId="468435BA" w14:textId="77777777" w:rsidTr="009C2955">
        <w:tc>
          <w:tcPr>
            <w:tcW w:w="4698" w:type="dxa"/>
          </w:tcPr>
          <w:p w14:paraId="37CD8C3A" w14:textId="77777777" w:rsidR="000A70B8" w:rsidRPr="00616DD7" w:rsidRDefault="000A70B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1895E03F" w14:textId="77777777" w:rsidR="000A70B8" w:rsidRPr="006F5AE3" w:rsidRDefault="006F5AE3" w:rsidP="006F5AE3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Günlük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ürün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bilgisi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bilinerek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müşteriye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en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uygun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ve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ekonomik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menüler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belirlenmeli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5A8BF6B4" w14:textId="3FAADABA" w:rsidR="006F5AE3" w:rsidRPr="006F5AE3" w:rsidRDefault="006F5AE3" w:rsidP="006F5AE3">
            <w:pPr>
              <w:pStyle w:val="ListeParagraf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0A70B8" w14:paraId="067D94A4" w14:textId="77777777" w:rsidTr="009C2955">
        <w:tc>
          <w:tcPr>
            <w:tcW w:w="9396" w:type="dxa"/>
            <w:gridSpan w:val="2"/>
          </w:tcPr>
          <w:p w14:paraId="590DEE58" w14:textId="48C8A016" w:rsidR="000A70B8" w:rsidRPr="00616DD7" w:rsidRDefault="000A70B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0A70B8" w14:paraId="673FD046" w14:textId="77777777" w:rsidTr="009C2955">
        <w:trPr>
          <w:trHeight w:val="1210"/>
        </w:trPr>
        <w:tc>
          <w:tcPr>
            <w:tcW w:w="9396" w:type="dxa"/>
            <w:gridSpan w:val="2"/>
          </w:tcPr>
          <w:p w14:paraId="2415F1A5" w14:textId="0BA44A4E" w:rsidR="006F5AE3" w:rsidRPr="006F5AE3" w:rsidRDefault="006F5AE3" w:rsidP="006F5AE3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lastRenderedPageBreak/>
              <w:t xml:space="preserve">   1</w:t>
            </w:r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</w:t>
            </w:r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Müşteri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talepleri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mevsimsel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fakt</w:t>
            </w:r>
            <w:r w:rsidR="0048091A">
              <w:rPr>
                <w:rFonts w:ascii="Segoe UI" w:hAnsi="Segoe UI" w:cs="Segoe UI"/>
                <w:color w:val="0D0D0D"/>
                <w:shd w:val="clear" w:color="auto" w:fill="FFFFFF"/>
              </w:rPr>
              <w:t>örler</w:t>
            </w:r>
            <w:proofErr w:type="spellEnd"/>
            <w:r w:rsid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8091A">
              <w:rPr>
                <w:rFonts w:ascii="Segoe UI" w:hAnsi="Segoe UI" w:cs="Segoe UI"/>
                <w:color w:val="0D0D0D"/>
                <w:shd w:val="clear" w:color="auto" w:fill="FFFFFF"/>
              </w:rPr>
              <w:t>ve</w:t>
            </w:r>
            <w:proofErr w:type="spellEnd"/>
            <w:r w:rsid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8091A">
              <w:rPr>
                <w:rFonts w:ascii="Segoe UI" w:hAnsi="Segoe UI" w:cs="Segoe UI"/>
                <w:color w:val="0D0D0D"/>
                <w:shd w:val="clear" w:color="auto" w:fill="FFFFFF"/>
              </w:rPr>
              <w:t>stok</w:t>
            </w:r>
            <w:proofErr w:type="spellEnd"/>
            <w:r w:rsid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8091A">
              <w:rPr>
                <w:rFonts w:ascii="Segoe UI" w:hAnsi="Segoe UI" w:cs="Segoe UI"/>
                <w:color w:val="0D0D0D"/>
                <w:shd w:val="clear" w:color="auto" w:fill="FFFFFF"/>
              </w:rPr>
              <w:t>durumu</w:t>
            </w:r>
            <w:proofErr w:type="spellEnd"/>
            <w:r w:rsid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8091A">
              <w:rPr>
                <w:rFonts w:ascii="Segoe UI" w:hAnsi="Segoe UI" w:cs="Segoe UI"/>
                <w:color w:val="0D0D0D"/>
                <w:shd w:val="clear" w:color="auto" w:fill="FFFFFF"/>
              </w:rPr>
              <w:t>göz</w:t>
            </w:r>
            <w:proofErr w:type="spellEnd"/>
            <w:r w:rsid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8091A">
              <w:rPr>
                <w:rFonts w:ascii="Segoe UI" w:hAnsi="Segoe UI" w:cs="Segoe UI"/>
                <w:color w:val="0D0D0D"/>
                <w:shd w:val="clear" w:color="auto" w:fill="FFFFFF"/>
              </w:rPr>
              <w:t>önünde</w:t>
            </w:r>
            <w:proofErr w:type="spellEnd"/>
            <w:r w:rsid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8091A">
              <w:rPr>
                <w:rFonts w:ascii="Segoe UI" w:hAnsi="Segoe UI" w:cs="Segoe UI"/>
                <w:color w:val="0D0D0D"/>
                <w:shd w:val="clear" w:color="auto" w:fill="FFFFFF"/>
              </w:rPr>
              <w:t>b</w:t>
            </w:r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ulundurularak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günün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menüsü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belirlenir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7E3342A8" w14:textId="2034384A" w:rsidR="006F5AE3" w:rsidRPr="006F5AE3" w:rsidRDefault="006F5AE3" w:rsidP="006F5AE3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 2.</w:t>
            </w:r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Belirlenen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menü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restoran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çalışanlarına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iletilir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ve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hazırlık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süreci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başlatılır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0F91255D" w14:textId="1B7DA745" w:rsidR="006F5AE3" w:rsidRPr="006F5AE3" w:rsidRDefault="006F5AE3" w:rsidP="006F5AE3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 3</w:t>
            </w:r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Hazırlanan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yemekler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servis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zamanına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kadar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uygun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koşullarda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saklanır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4E531DDA" w14:textId="719A8FFD" w:rsidR="006F5AE3" w:rsidRPr="006F5AE3" w:rsidRDefault="006F5AE3" w:rsidP="006F5AE3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 4</w:t>
            </w:r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Servis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zamanında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müşterilere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sunulacak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olan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günün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menüsü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restoranın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web</w:t>
            </w:r>
            <w:proofErr w:type="gram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      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sitesinde</w:t>
            </w:r>
            <w:proofErr w:type="spellEnd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güncellenir</w:t>
            </w:r>
            <w:proofErr w:type="spellEnd"/>
            <w:r w:rsidR="00445089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57EBA63B" w14:textId="06EBA56E" w:rsidR="0070249A" w:rsidRDefault="006F5AE3" w:rsidP="006F5AE3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 5.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</w:t>
            </w:r>
            <w:proofErr w:type="spellStart"/>
            <w:r w:rsidR="0070249A">
              <w:rPr>
                <w:rFonts w:ascii="Segoe UI" w:hAnsi="Segoe UI" w:cs="Segoe UI"/>
                <w:color w:val="0D0D0D"/>
                <w:shd w:val="clear" w:color="auto" w:fill="FFFFFF"/>
              </w:rPr>
              <w:t>Müşteri</w:t>
            </w:r>
            <w:proofErr w:type="spellEnd"/>
            <w:r w:rsidR="0070249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70249A">
              <w:rPr>
                <w:rFonts w:ascii="Segoe UI" w:hAnsi="Segoe UI" w:cs="Segoe UI"/>
                <w:color w:val="0D0D0D"/>
                <w:shd w:val="clear" w:color="auto" w:fill="FFFFFF"/>
              </w:rPr>
              <w:t>günün</w:t>
            </w:r>
            <w:proofErr w:type="spellEnd"/>
            <w:r w:rsidR="0070249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70249A">
              <w:rPr>
                <w:rFonts w:ascii="Segoe UI" w:hAnsi="Segoe UI" w:cs="Segoe UI"/>
                <w:color w:val="0D0D0D"/>
                <w:shd w:val="clear" w:color="auto" w:fill="FFFFFF"/>
              </w:rPr>
              <w:t>menüsünün</w:t>
            </w:r>
            <w:proofErr w:type="spellEnd"/>
            <w:r w:rsidR="0070249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70249A">
              <w:rPr>
                <w:rFonts w:ascii="Segoe UI" w:hAnsi="Segoe UI" w:cs="Segoe UI"/>
                <w:color w:val="0D0D0D"/>
                <w:shd w:val="clear" w:color="auto" w:fill="FFFFFF"/>
              </w:rPr>
              <w:t>içeriğini</w:t>
            </w:r>
            <w:proofErr w:type="spellEnd"/>
            <w:r w:rsidR="0070249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70249A">
              <w:rPr>
                <w:rFonts w:ascii="Segoe UI" w:hAnsi="Segoe UI" w:cs="Segoe UI"/>
                <w:color w:val="0D0D0D"/>
                <w:shd w:val="clear" w:color="auto" w:fill="FFFFFF"/>
              </w:rPr>
              <w:t>ve</w:t>
            </w:r>
            <w:proofErr w:type="spellEnd"/>
            <w:r w:rsidR="0070249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70249A">
              <w:rPr>
                <w:rFonts w:ascii="Segoe UI" w:hAnsi="Segoe UI" w:cs="Segoe UI"/>
                <w:color w:val="0D0D0D"/>
                <w:shd w:val="clear" w:color="auto" w:fill="FFFFFF"/>
              </w:rPr>
              <w:t>fiyat</w:t>
            </w:r>
            <w:proofErr w:type="spellEnd"/>
            <w:r w:rsidR="0070249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70249A">
              <w:rPr>
                <w:rFonts w:ascii="Segoe UI" w:hAnsi="Segoe UI" w:cs="Segoe UI"/>
                <w:color w:val="0D0D0D"/>
                <w:shd w:val="clear" w:color="auto" w:fill="FFFFFF"/>
              </w:rPr>
              <w:t>bilgisini</w:t>
            </w:r>
            <w:proofErr w:type="spellEnd"/>
            <w:r w:rsidR="0070249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70249A">
              <w:rPr>
                <w:rFonts w:ascii="Segoe UI" w:hAnsi="Segoe UI" w:cs="Segoe UI"/>
                <w:color w:val="0D0D0D"/>
                <w:shd w:val="clear" w:color="auto" w:fill="FFFFFF"/>
              </w:rPr>
              <w:t>görür</w:t>
            </w:r>
            <w:proofErr w:type="spellEnd"/>
            <w:r w:rsidR="0070249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243D4DA4" w14:textId="50E0F838" w:rsidR="0070249A" w:rsidRDefault="0048091A" w:rsidP="0070249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</w:t>
            </w:r>
            <w:r w:rsidR="006F5AE3"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>6</w:t>
            </w:r>
            <w:r w:rsid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 </w:t>
            </w:r>
            <w:proofErr w:type="spellStart"/>
            <w:r w:rsidR="0070249A"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Müşteriler</w:t>
            </w:r>
            <w:proofErr w:type="spellEnd"/>
            <w:r w:rsidR="0070249A"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 w:rsidR="0070249A"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günün</w:t>
            </w:r>
            <w:proofErr w:type="spellEnd"/>
            <w:r w:rsidR="0070249A"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70249A"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menüsünü</w:t>
            </w:r>
            <w:proofErr w:type="spellEnd"/>
            <w:r w:rsidR="0070249A"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70249A"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gördüklerinde</w:t>
            </w:r>
            <w:proofErr w:type="spellEnd"/>
            <w:r w:rsidR="0070249A"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70249A"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üzerine</w:t>
            </w:r>
            <w:proofErr w:type="spellEnd"/>
            <w:r w:rsidR="0070249A"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70249A"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tıklayıp</w:t>
            </w:r>
            <w:proofErr w:type="spellEnd"/>
            <w:r w:rsidR="0070249A"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70249A"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sipariş</w:t>
            </w:r>
            <w:proofErr w:type="spellEnd"/>
            <w:r w:rsidR="0070249A"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70249A"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verir</w:t>
            </w:r>
            <w:proofErr w:type="spellEnd"/>
            <w:r w:rsidR="0070249A" w:rsidRPr="006F5AE3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22F68B04" w14:textId="3C730865" w:rsidR="000A70B8" w:rsidRPr="007F187D" w:rsidRDefault="000A70B8" w:rsidP="00775B5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0A70B8" w14:paraId="49005E66" w14:textId="77777777" w:rsidTr="009C2955">
        <w:trPr>
          <w:trHeight w:val="463"/>
        </w:trPr>
        <w:tc>
          <w:tcPr>
            <w:tcW w:w="9396" w:type="dxa"/>
            <w:gridSpan w:val="2"/>
          </w:tcPr>
          <w:p w14:paraId="1625F3A2" w14:textId="77777777" w:rsidR="000A70B8" w:rsidRPr="00D730B0" w:rsidRDefault="000A70B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0A70B8" w14:paraId="7C03D0E3" w14:textId="77777777" w:rsidTr="009C2955">
        <w:trPr>
          <w:trHeight w:val="462"/>
        </w:trPr>
        <w:tc>
          <w:tcPr>
            <w:tcW w:w="9396" w:type="dxa"/>
            <w:gridSpan w:val="2"/>
          </w:tcPr>
          <w:p w14:paraId="2E325303" w14:textId="49439831" w:rsidR="000A70B8" w:rsidRPr="0048091A" w:rsidRDefault="006F5AE3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lang w:val="tr-TR"/>
              </w:rPr>
              <w:t>1</w:t>
            </w:r>
            <w:r w:rsidR="000A70B8" w:rsidRPr="0048091A">
              <w:rPr>
                <w:rFonts w:ascii="Times New Roman" w:hAnsi="Times New Roman" w:cs="Times New Roman"/>
                <w:b/>
                <w:color w:val="000000"/>
                <w:lang w:val="tr-TR"/>
              </w:rPr>
              <w:t xml:space="preserve">a: </w:t>
            </w:r>
            <w:proofErr w:type="spellStart"/>
            <w:r w:rsidRPr="0048091A">
              <w:rPr>
                <w:rFonts w:ascii="Times New Roman" w:hAnsi="Times New Roman" w:cs="Times New Roman"/>
                <w:b/>
                <w:color w:val="0D0D0D"/>
                <w:shd w:val="clear" w:color="auto" w:fill="FFFFFF"/>
              </w:rPr>
              <w:t>Belirlenen</w:t>
            </w:r>
            <w:proofErr w:type="spellEnd"/>
            <w:r w:rsidRPr="0048091A">
              <w:rPr>
                <w:rFonts w:ascii="Times New Roman" w:hAnsi="Times New Roman" w:cs="Times New Roman"/>
                <w:b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color w:val="0D0D0D"/>
                <w:shd w:val="clear" w:color="auto" w:fill="FFFFFF"/>
              </w:rPr>
              <w:t>menüde</w:t>
            </w:r>
            <w:proofErr w:type="spellEnd"/>
            <w:r w:rsidRPr="0048091A">
              <w:rPr>
                <w:rFonts w:ascii="Times New Roman" w:hAnsi="Times New Roman" w:cs="Times New Roman"/>
                <w:b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color w:val="0D0D0D"/>
                <w:shd w:val="clear" w:color="auto" w:fill="FFFFFF"/>
              </w:rPr>
              <w:t>ürün</w:t>
            </w:r>
            <w:proofErr w:type="spellEnd"/>
            <w:r w:rsidRPr="0048091A">
              <w:rPr>
                <w:rFonts w:ascii="Times New Roman" w:hAnsi="Times New Roman" w:cs="Times New Roman"/>
                <w:b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color w:val="0D0D0D"/>
                <w:shd w:val="clear" w:color="auto" w:fill="FFFFFF"/>
              </w:rPr>
              <w:t>stoğu</w:t>
            </w:r>
            <w:proofErr w:type="spellEnd"/>
            <w:r w:rsidRPr="0048091A">
              <w:rPr>
                <w:rFonts w:ascii="Times New Roman" w:hAnsi="Times New Roman" w:cs="Times New Roman"/>
                <w:b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48091A">
              <w:rPr>
                <w:rFonts w:ascii="Times New Roman" w:hAnsi="Times New Roman" w:cs="Times New Roman"/>
                <w:b/>
                <w:color w:val="0D0D0D"/>
                <w:shd w:val="clear" w:color="auto" w:fill="FFFFFF"/>
              </w:rPr>
              <w:t>bulunamayabilir</w:t>
            </w:r>
            <w:proofErr w:type="spellEnd"/>
            <w:r w:rsidRPr="0048091A">
              <w:rPr>
                <w:rFonts w:ascii="Times New Roman" w:hAnsi="Times New Roman" w:cs="Times New Roman"/>
                <w:b/>
                <w:color w:val="0D0D0D"/>
                <w:shd w:val="clear" w:color="auto" w:fill="FFFFFF"/>
              </w:rPr>
              <w:t>.</w:t>
            </w:r>
          </w:p>
          <w:p w14:paraId="5BA75967" w14:textId="6C5CB7F8" w:rsidR="000A70B8" w:rsidRPr="006F5AE3" w:rsidRDefault="00E34662" w:rsidP="006F5AE3">
            <w:pPr>
              <w:autoSpaceDE w:val="0"/>
              <w:autoSpaceDN w:val="0"/>
              <w:adjustRightInd w:val="0"/>
              <w:spacing w:after="240" w:line="360" w:lineRule="atLeast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1.Müşteriye bilgilendirme mesajı verilir.</w:t>
            </w:r>
          </w:p>
          <w:p w14:paraId="3E1DB0EA" w14:textId="1C583719" w:rsidR="000A70B8" w:rsidRPr="006F5AE3" w:rsidRDefault="0048091A" w:rsidP="006F5AE3">
            <w:pPr>
              <w:autoSpaceDE w:val="0"/>
              <w:autoSpaceDN w:val="0"/>
              <w:adjustRightInd w:val="0"/>
              <w:spacing w:after="240" w:line="360" w:lineRule="atLeast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 w:rsidR="006F5AE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2.Müşteriye isteği üzerine alternatif bir yemek sunulabilir.</w:t>
            </w:r>
          </w:p>
          <w:p w14:paraId="1418DB73" w14:textId="33BFF59B" w:rsidR="000A70B8" w:rsidRPr="0048091A" w:rsidRDefault="006F5AE3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lang w:val="tr-TR"/>
              </w:rPr>
              <w:t>2a</w:t>
            </w:r>
            <w:r w:rsidR="000A70B8" w:rsidRPr="0048091A">
              <w:rPr>
                <w:rFonts w:ascii="Times New Roman" w:hAnsi="Times New Roman" w:cs="Times New Roman"/>
                <w:b/>
                <w:color w:val="000000"/>
                <w:lang w:val="tr-TR"/>
              </w:rPr>
              <w:t>:</w:t>
            </w:r>
            <w:r w:rsidRPr="0048091A">
              <w:rPr>
                <w:rFonts w:ascii="Times New Roman" w:hAnsi="Times New Roman" w:cs="Times New Roman"/>
                <w:b/>
                <w:color w:val="000000"/>
                <w:lang w:val="tr-TR"/>
              </w:rPr>
              <w:t xml:space="preserve"> Belirlenen menü beklenenden çok talep görmüş olabilir.</w:t>
            </w:r>
          </w:p>
          <w:p w14:paraId="730B0345" w14:textId="088963DB" w:rsidR="006F5AE3" w:rsidRDefault="006F5AE3" w:rsidP="006F5AE3">
            <w:pPr>
              <w:autoSpaceDE w:val="0"/>
              <w:autoSpaceDN w:val="0"/>
              <w:adjustRightInd w:val="0"/>
              <w:spacing w:after="240" w:line="360" w:lineRule="atLeast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1.Yoğunluk durumuna göre sipariş durumu uzayabilir.</w:t>
            </w:r>
          </w:p>
          <w:p w14:paraId="19C890B8" w14:textId="2DB027BE" w:rsidR="006F5AE3" w:rsidRDefault="006F5AE3" w:rsidP="006F5AE3">
            <w:pPr>
              <w:autoSpaceDE w:val="0"/>
              <w:autoSpaceDN w:val="0"/>
              <w:adjustRightInd w:val="0"/>
              <w:spacing w:after="240" w:line="360" w:lineRule="atLeast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2.Fazla talep olduğundan dolayı ürün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stoğu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bitebilir.</w:t>
            </w:r>
          </w:p>
          <w:p w14:paraId="7B9CED24" w14:textId="77777777" w:rsidR="000A70B8" w:rsidRDefault="00754F1A" w:rsidP="00754F1A">
            <w:pPr>
              <w:autoSpaceDE w:val="0"/>
              <w:autoSpaceDN w:val="0"/>
              <w:adjustRightInd w:val="0"/>
              <w:spacing w:after="240" w:line="360" w:lineRule="atLeast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3.Müşteri restoran ana sayfasına döner.</w:t>
            </w:r>
          </w:p>
          <w:p w14:paraId="5D8FB05B" w14:textId="77777777" w:rsidR="00754F1A" w:rsidRPr="0048091A" w:rsidRDefault="00754F1A" w:rsidP="00754F1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6.a Müşteri başka ürünler de sipariş etmek isteyebilir.</w:t>
            </w:r>
          </w:p>
          <w:p w14:paraId="5723991B" w14:textId="77777777" w:rsidR="00754F1A" w:rsidRDefault="00754F1A" w:rsidP="00754F1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  1.Restotan ana sayfasına döner ve menü butonuna tıklar.</w:t>
            </w:r>
          </w:p>
          <w:p w14:paraId="641D0B33" w14:textId="77777777" w:rsidR="00754F1A" w:rsidRDefault="00754F1A" w:rsidP="00754F1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  2. Ürünleri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kategorilere  göre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arar.</w:t>
            </w:r>
          </w:p>
          <w:p w14:paraId="3A236C70" w14:textId="2CF4CC2E" w:rsidR="00754F1A" w:rsidRPr="00445089" w:rsidRDefault="00754F1A" w:rsidP="00754F1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</w:t>
            </w:r>
            <w:r w:rsidR="0048091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 w:rsidR="0048091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3.İstediği ürünü sepete </w:t>
            </w:r>
            <w:r w:rsidR="003F603D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ekler ve siparişi onaylar</w:t>
            </w:r>
            <w:r w:rsidR="0048091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</w:p>
        </w:tc>
      </w:tr>
    </w:tbl>
    <w:p w14:paraId="3BC9C3ED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45089" w14:paraId="0F0D8A17" w14:textId="77777777" w:rsidTr="009C2955">
        <w:tc>
          <w:tcPr>
            <w:tcW w:w="4698" w:type="dxa"/>
          </w:tcPr>
          <w:p w14:paraId="348425C1" w14:textId="77777777" w:rsidR="00445089" w:rsidRPr="00616DD7" w:rsidRDefault="00445089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Senaryo ID</w:t>
            </w:r>
          </w:p>
        </w:tc>
        <w:tc>
          <w:tcPr>
            <w:tcW w:w="4698" w:type="dxa"/>
          </w:tcPr>
          <w:p w14:paraId="4CA91EC0" w14:textId="30C3D539" w:rsidR="00445089" w:rsidRDefault="00E34662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UC18</w:t>
            </w:r>
            <w:r w:rsidR="00445089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(Züleyha Yetkin)</w:t>
            </w:r>
          </w:p>
        </w:tc>
      </w:tr>
      <w:tr w:rsidR="00445089" w14:paraId="27269BB8" w14:textId="77777777" w:rsidTr="009C2955">
        <w:tc>
          <w:tcPr>
            <w:tcW w:w="4698" w:type="dxa"/>
          </w:tcPr>
          <w:p w14:paraId="15773BC5" w14:textId="77777777" w:rsidR="00445089" w:rsidRPr="00616DD7" w:rsidRDefault="00445089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1A3CBCE0" w14:textId="4CDC30E9" w:rsidR="00445089" w:rsidRDefault="00445089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Restoran Puanlama</w:t>
            </w:r>
          </w:p>
        </w:tc>
      </w:tr>
      <w:tr w:rsidR="00445089" w14:paraId="34FFCD43" w14:textId="77777777" w:rsidTr="009C2955">
        <w:tc>
          <w:tcPr>
            <w:tcW w:w="4698" w:type="dxa"/>
          </w:tcPr>
          <w:p w14:paraId="0F309A1E" w14:textId="77777777" w:rsidR="00445089" w:rsidRPr="00616DD7" w:rsidRDefault="00445089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5695342F" w14:textId="77777777" w:rsidR="00445089" w:rsidRDefault="00445089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</w:t>
            </w:r>
          </w:p>
        </w:tc>
      </w:tr>
      <w:tr w:rsidR="00445089" w14:paraId="044B23EF" w14:textId="77777777" w:rsidTr="009C2955">
        <w:tc>
          <w:tcPr>
            <w:tcW w:w="4698" w:type="dxa"/>
          </w:tcPr>
          <w:p w14:paraId="5472432E" w14:textId="77777777" w:rsidR="00445089" w:rsidRPr="00616DD7" w:rsidRDefault="00445089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3E880C42" w14:textId="358A0DE1" w:rsidR="00445089" w:rsidRDefault="009B10AF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Müşteri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restoranda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bir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deneyim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yaşamış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olmalıdır</w:t>
            </w:r>
            <w:proofErr w:type="spellEnd"/>
            <w:r w:rsidR="00445089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</w:p>
        </w:tc>
      </w:tr>
      <w:tr w:rsidR="00445089" w14:paraId="79A8B281" w14:textId="77777777" w:rsidTr="009C2955">
        <w:tc>
          <w:tcPr>
            <w:tcW w:w="4698" w:type="dxa"/>
          </w:tcPr>
          <w:p w14:paraId="51AE4723" w14:textId="77777777" w:rsidR="00445089" w:rsidRPr="00616DD7" w:rsidRDefault="00445089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25EBF637" w14:textId="3242A51D" w:rsidR="00445089" w:rsidRDefault="009B10AF" w:rsidP="00445089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Restoranın puanlanmasına yönelik sistem bulunmalıdır.</w:t>
            </w:r>
          </w:p>
          <w:p w14:paraId="48D39FDD" w14:textId="731372EE" w:rsidR="00445089" w:rsidRPr="00775B52" w:rsidRDefault="009B10AF" w:rsidP="00775B52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 geçmiş müşt</w:t>
            </w:r>
            <w:r w:rsidR="00E3466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erilerin yapmış olduğu puanlama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kısımlarına erişebilmelidir</w:t>
            </w:r>
            <w:r w:rsidR="00445089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</w:p>
        </w:tc>
      </w:tr>
      <w:tr w:rsidR="00445089" w14:paraId="20B487A6" w14:textId="77777777" w:rsidTr="009C2955">
        <w:tc>
          <w:tcPr>
            <w:tcW w:w="9396" w:type="dxa"/>
            <w:gridSpan w:val="2"/>
          </w:tcPr>
          <w:p w14:paraId="57D4FB2B" w14:textId="77777777" w:rsidR="00445089" w:rsidRPr="00616DD7" w:rsidRDefault="00445089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445089" w14:paraId="1945D3FB" w14:textId="77777777" w:rsidTr="009C2955">
        <w:trPr>
          <w:trHeight w:val="1210"/>
        </w:trPr>
        <w:tc>
          <w:tcPr>
            <w:tcW w:w="9396" w:type="dxa"/>
            <w:gridSpan w:val="2"/>
          </w:tcPr>
          <w:p w14:paraId="61F14DB7" w14:textId="2D3A6D9C" w:rsidR="009B10AF" w:rsidRDefault="009B10AF" w:rsidP="009B10AF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</w:t>
            </w:r>
            <w:r w:rsidR="0048091A"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</w:t>
            </w: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1.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 masadan kalkmadan önce restoran puanla kısmına erişir.</w:t>
            </w:r>
          </w:p>
          <w:p w14:paraId="6A9E5A99" w14:textId="4532141D" w:rsidR="009B10AF" w:rsidRDefault="009B10AF" w:rsidP="009B10AF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 </w:t>
            </w:r>
            <w:r w:rsidR="0048091A"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</w:t>
            </w: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Müşteri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restoranın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yemek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kalitesi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hizmet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temizlik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atmosfer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gibi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farklı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kriterleri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düşünerek</w:t>
            </w:r>
            <w:proofErr w:type="spellEnd"/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daha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önceden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belirlenmiş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olan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puanlama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sistemine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ED7FC6">
              <w:rPr>
                <w:rFonts w:ascii="Segoe UI" w:hAnsi="Segoe UI" w:cs="Segoe UI"/>
                <w:color w:val="0D0D0D"/>
                <w:shd w:val="clear" w:color="auto" w:fill="FFFFFF"/>
              </w:rPr>
              <w:t>göre</w:t>
            </w:r>
            <w:proofErr w:type="spellEnd"/>
            <w:r w:rsidR="00ED7FC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ED7FC6">
              <w:rPr>
                <w:rFonts w:ascii="Segoe UI" w:hAnsi="Segoe UI" w:cs="Segoe UI"/>
                <w:color w:val="0D0D0D"/>
                <w:shd w:val="clear" w:color="auto" w:fill="FFFFFF"/>
              </w:rPr>
              <w:t>pu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anlama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yapar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2FC367B9" w14:textId="16F3CBB2" w:rsidR="003F603D" w:rsidRDefault="0048091A" w:rsidP="009B10AF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  </w:t>
            </w:r>
            <w:r w:rsidR="003F603D"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>3.</w:t>
            </w:r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>Müşteri</w:t>
            </w:r>
            <w:proofErr w:type="spellEnd"/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>daha</w:t>
            </w:r>
            <w:proofErr w:type="spellEnd"/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>önceden</w:t>
            </w:r>
            <w:proofErr w:type="spellEnd"/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>yapılmış</w:t>
            </w:r>
            <w:proofErr w:type="spellEnd"/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>olan</w:t>
            </w:r>
            <w:proofErr w:type="spellEnd"/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>puanlamaları</w:t>
            </w:r>
            <w:proofErr w:type="spellEnd"/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>görmek</w:t>
            </w:r>
            <w:proofErr w:type="spellEnd"/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>isteyebilir</w:t>
            </w:r>
            <w:proofErr w:type="spellEnd"/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7FACB5E5" w14:textId="21DA2762" w:rsidR="009B10AF" w:rsidRDefault="0048091A" w:rsidP="009B10AF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  </w:t>
            </w:r>
            <w:r w:rsidR="003F603D"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>4</w:t>
            </w:r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>Müşteri</w:t>
            </w:r>
            <w:proofErr w:type="spellEnd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>puanlamayı</w:t>
            </w:r>
            <w:proofErr w:type="spellEnd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>yaptıktan</w:t>
            </w:r>
            <w:proofErr w:type="spellEnd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>sonra</w:t>
            </w:r>
            <w:proofErr w:type="spellEnd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,</w:t>
            </w:r>
            <w:proofErr w:type="spellStart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>yapılan</w:t>
            </w:r>
            <w:proofErr w:type="spellEnd"/>
            <w:proofErr w:type="gramEnd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>puanlamayı</w:t>
            </w:r>
            <w:proofErr w:type="spellEnd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>onaylar</w:t>
            </w:r>
            <w:proofErr w:type="spellEnd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>ve</w:t>
            </w:r>
            <w:proofErr w:type="spellEnd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>gönderir</w:t>
            </w:r>
            <w:proofErr w:type="spellEnd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07FB57E4" w14:textId="5EE6A1FB" w:rsidR="009B10AF" w:rsidRDefault="0048091A" w:rsidP="009B10AF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</w:t>
            </w: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</w:t>
            </w:r>
            <w:r w:rsidR="003F603D"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>5.</w:t>
            </w:r>
            <w:r w:rsidR="003F603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>G</w:t>
            </w:r>
            <w:r w:rsidR="00E34662">
              <w:rPr>
                <w:rFonts w:ascii="Segoe UI" w:hAnsi="Segoe UI" w:cs="Segoe UI"/>
                <w:color w:val="0D0D0D"/>
                <w:shd w:val="clear" w:color="auto" w:fill="FFFFFF"/>
              </w:rPr>
              <w:t>önderilen</w:t>
            </w:r>
            <w:proofErr w:type="spellEnd"/>
            <w:r w:rsidR="00E3466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E34662">
              <w:rPr>
                <w:rFonts w:ascii="Segoe UI" w:hAnsi="Segoe UI" w:cs="Segoe UI"/>
                <w:color w:val="0D0D0D"/>
                <w:shd w:val="clear" w:color="auto" w:fill="FFFFFF"/>
              </w:rPr>
              <w:t>puanlama</w:t>
            </w:r>
            <w:proofErr w:type="spellEnd"/>
            <w:r w:rsidR="00E3466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E34662">
              <w:rPr>
                <w:rFonts w:ascii="Segoe UI" w:hAnsi="Segoe UI" w:cs="Segoe UI"/>
                <w:color w:val="0D0D0D"/>
                <w:shd w:val="clear" w:color="auto" w:fill="FFFFFF"/>
              </w:rPr>
              <w:t>sistemde</w:t>
            </w:r>
            <w:proofErr w:type="spellEnd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>ilgili</w:t>
            </w:r>
            <w:proofErr w:type="spellEnd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>kısma</w:t>
            </w:r>
            <w:proofErr w:type="spellEnd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>kaydedilir</w:t>
            </w:r>
            <w:proofErr w:type="spellEnd"/>
            <w:r w:rsidR="009B10AF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3518F398" w14:textId="54A3F859" w:rsidR="009B10AF" w:rsidRPr="009B10AF" w:rsidRDefault="009B10AF" w:rsidP="003F603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445089" w14:paraId="4684F8F4" w14:textId="77777777" w:rsidTr="009C2955">
        <w:trPr>
          <w:trHeight w:val="463"/>
        </w:trPr>
        <w:tc>
          <w:tcPr>
            <w:tcW w:w="9396" w:type="dxa"/>
            <w:gridSpan w:val="2"/>
          </w:tcPr>
          <w:p w14:paraId="26E1FBC8" w14:textId="77777777" w:rsidR="00445089" w:rsidRPr="00D730B0" w:rsidRDefault="00445089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445089" w14:paraId="0C367F27" w14:textId="77777777" w:rsidTr="009C2955">
        <w:trPr>
          <w:trHeight w:val="462"/>
        </w:trPr>
        <w:tc>
          <w:tcPr>
            <w:tcW w:w="9396" w:type="dxa"/>
            <w:gridSpan w:val="2"/>
          </w:tcPr>
          <w:p w14:paraId="764F858C" w14:textId="15781749" w:rsidR="00445089" w:rsidRPr="0048091A" w:rsidRDefault="009B10AF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1</w:t>
            </w:r>
            <w:r w:rsidR="00445089"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a: </w:t>
            </w: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Müşteri puanlama kısmına erişemez.</w:t>
            </w:r>
          </w:p>
          <w:p w14:paraId="63C3550D" w14:textId="6184988B" w:rsidR="00445089" w:rsidRPr="009B10AF" w:rsidRDefault="009B10AF" w:rsidP="009B10AF">
            <w:pPr>
              <w:autoSpaceDE w:val="0"/>
              <w:autoSpaceDN w:val="0"/>
              <w:adjustRightInd w:val="0"/>
              <w:spacing w:after="240" w:line="360" w:lineRule="atLeast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1.</w:t>
            </w:r>
            <w:r w:rsidR="00ED7FC6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 bilgilendirme mesajı alır.</w:t>
            </w:r>
          </w:p>
          <w:p w14:paraId="57A2C40A" w14:textId="2AED64B8" w:rsidR="00445089" w:rsidRDefault="00ED7FC6" w:rsidP="00ED7FC6">
            <w:pPr>
              <w:autoSpaceDE w:val="0"/>
              <w:autoSpaceDN w:val="0"/>
              <w:adjustRightInd w:val="0"/>
              <w:spacing w:after="240" w:line="360" w:lineRule="atLeast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2.Müşteri istediği takdirde başka sefer değerlendirmeyi yapabilir.</w:t>
            </w:r>
          </w:p>
          <w:p w14:paraId="2BB5EC0D" w14:textId="7D2D83C3" w:rsidR="00AA7531" w:rsidRPr="0048091A" w:rsidRDefault="003F603D" w:rsidP="003F603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3.a Müşteri daha önceden yapılmış değerlendirmeleri listeler.</w:t>
            </w:r>
          </w:p>
          <w:p w14:paraId="7C262DA9" w14:textId="22D6C6E4" w:rsidR="00775B52" w:rsidRDefault="00775B52" w:rsidP="003F603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lastRenderedPageBreak/>
              <w:t xml:space="preserve">     1.Daha önceki puanlamalardan fikir edinmek ister.</w:t>
            </w:r>
          </w:p>
          <w:p w14:paraId="0BADAF8C" w14:textId="358BC1AE" w:rsidR="003F603D" w:rsidRDefault="00AA7531" w:rsidP="003F603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 2</w:t>
            </w:r>
            <w:r w:rsidR="00775B5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Daha sonra puanlama kısmına erişir ve işlem yapar.</w:t>
            </w:r>
          </w:p>
          <w:p w14:paraId="07476C23" w14:textId="77777777" w:rsidR="003F603D" w:rsidRPr="0048091A" w:rsidRDefault="003F603D" w:rsidP="003F603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4.a Müşteri yaptığı puanlamayı değiştirmek ister.</w:t>
            </w:r>
          </w:p>
          <w:p w14:paraId="4B58FC16" w14:textId="77777777" w:rsidR="003F603D" w:rsidRDefault="003F603D" w:rsidP="003F603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 1.Yaptığı işlemi onaylamaz.</w:t>
            </w:r>
          </w:p>
          <w:p w14:paraId="147F2740" w14:textId="4D91F90A" w:rsidR="003F603D" w:rsidRDefault="003F603D" w:rsidP="003F603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</w:t>
            </w:r>
            <w:r w:rsidR="0048091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2.Puanlama kısmına tekrar erişir.</w:t>
            </w:r>
          </w:p>
          <w:p w14:paraId="6AB567F9" w14:textId="2A684C56" w:rsidR="003F603D" w:rsidRDefault="003F603D" w:rsidP="003F603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 3.Puianlamayı yapar ve onaylar.</w:t>
            </w:r>
          </w:p>
          <w:p w14:paraId="0FDC29A6" w14:textId="2AB851C8" w:rsidR="003F603D" w:rsidRPr="00ED7FC6" w:rsidRDefault="003F603D" w:rsidP="003F603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 4.Yapılan puanlama müşt</w:t>
            </w:r>
            <w:r w:rsidR="00775B5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eri bilgisiyle sisteme kaydedilir.</w:t>
            </w:r>
          </w:p>
        </w:tc>
      </w:tr>
    </w:tbl>
    <w:p w14:paraId="466E2E45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BF1D85F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86A17" w14:paraId="18CAC616" w14:textId="77777777" w:rsidTr="009C2955">
        <w:tc>
          <w:tcPr>
            <w:tcW w:w="4698" w:type="dxa"/>
          </w:tcPr>
          <w:p w14:paraId="387FA19E" w14:textId="77777777" w:rsidR="00886A17" w:rsidRPr="00616DD7" w:rsidRDefault="00886A17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1368066A" w14:textId="2FE42C6B" w:rsidR="00886A17" w:rsidRDefault="00E34662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UC19</w:t>
            </w:r>
            <w:r w:rsidR="00886A17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(Züleyha Yetkin)</w:t>
            </w:r>
          </w:p>
        </w:tc>
      </w:tr>
      <w:tr w:rsidR="00886A17" w14:paraId="704CB532" w14:textId="77777777" w:rsidTr="009C2955">
        <w:tc>
          <w:tcPr>
            <w:tcW w:w="4698" w:type="dxa"/>
          </w:tcPr>
          <w:p w14:paraId="361DE899" w14:textId="77777777" w:rsidR="00886A17" w:rsidRPr="00616DD7" w:rsidRDefault="00886A17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34710EAC" w14:textId="5BEA141B" w:rsidR="00886A17" w:rsidRDefault="00AA7531" w:rsidP="000C57C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Fiyata Göre </w:t>
            </w:r>
            <w:r w:rsidR="000C57C5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Azalan Sıralama</w:t>
            </w:r>
          </w:p>
        </w:tc>
      </w:tr>
      <w:tr w:rsidR="00886A17" w14:paraId="6F10D00C" w14:textId="77777777" w:rsidTr="009C2955">
        <w:tc>
          <w:tcPr>
            <w:tcW w:w="4698" w:type="dxa"/>
          </w:tcPr>
          <w:p w14:paraId="49D041C4" w14:textId="77777777" w:rsidR="00886A17" w:rsidRPr="00616DD7" w:rsidRDefault="00886A17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5577C6C1" w14:textId="77777777" w:rsidR="00886A17" w:rsidRDefault="00886A17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</w:t>
            </w:r>
          </w:p>
        </w:tc>
      </w:tr>
      <w:tr w:rsidR="00886A17" w14:paraId="24FFBB5A" w14:textId="77777777" w:rsidTr="009C2955">
        <w:tc>
          <w:tcPr>
            <w:tcW w:w="4698" w:type="dxa"/>
          </w:tcPr>
          <w:p w14:paraId="730A58D0" w14:textId="77777777" w:rsidR="00886A17" w:rsidRPr="00616DD7" w:rsidRDefault="00886A17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6EFE1886" w14:textId="1329B264" w:rsidR="00886A17" w:rsidRDefault="00886A17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Ürünlerin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fiyatları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sistem</w:t>
            </w:r>
            <w:r w:rsidR="00E34662">
              <w:rPr>
                <w:rFonts w:ascii="Segoe UI" w:hAnsi="Segoe UI" w:cs="Segoe UI"/>
                <w:color w:val="0D0D0D"/>
                <w:shd w:val="clear" w:color="auto" w:fill="FFFFFF"/>
              </w:rPr>
              <w:t>de</w:t>
            </w:r>
            <w:proofErr w:type="spellEnd"/>
            <w:r w:rsidR="00E3466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tanımlı</w:t>
            </w:r>
            <w:proofErr w:type="spellEnd"/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olmalıdır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886A17" w14:paraId="2E8F4584" w14:textId="77777777" w:rsidTr="009C2955">
        <w:tc>
          <w:tcPr>
            <w:tcW w:w="4698" w:type="dxa"/>
          </w:tcPr>
          <w:p w14:paraId="01C32A1D" w14:textId="77777777" w:rsidR="00886A17" w:rsidRPr="00616DD7" w:rsidRDefault="00886A17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2DADC510" w14:textId="467F8EB8" w:rsidR="00886A17" w:rsidRPr="00886A17" w:rsidRDefault="00886A17" w:rsidP="00886A17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Müşteri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fiyat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sıralamasını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yapacak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bir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seçenek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bulmalıdır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78D8C1C9" w14:textId="1ACAC715" w:rsidR="00886A17" w:rsidRPr="00886A17" w:rsidRDefault="00886A17" w:rsidP="00886A17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 sisteme sorunsuz erişebilmelidir.</w:t>
            </w:r>
          </w:p>
        </w:tc>
      </w:tr>
      <w:tr w:rsidR="00886A17" w14:paraId="196614F1" w14:textId="77777777" w:rsidTr="009C2955">
        <w:tc>
          <w:tcPr>
            <w:tcW w:w="9396" w:type="dxa"/>
            <w:gridSpan w:val="2"/>
          </w:tcPr>
          <w:p w14:paraId="496A986B" w14:textId="7E6DCDF3" w:rsidR="00886A17" w:rsidRPr="00616DD7" w:rsidRDefault="00886A17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886A17" w14:paraId="6E162204" w14:textId="77777777" w:rsidTr="009C2955">
        <w:trPr>
          <w:trHeight w:val="1210"/>
        </w:trPr>
        <w:tc>
          <w:tcPr>
            <w:tcW w:w="9396" w:type="dxa"/>
            <w:gridSpan w:val="2"/>
          </w:tcPr>
          <w:p w14:paraId="3CE4DA2C" w14:textId="77777777" w:rsidR="00AA7531" w:rsidRDefault="00886A17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Müşteri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web </w:t>
            </w:r>
            <w:proofErr w:type="spellStart"/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sitesi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>içindeki</w:t>
            </w:r>
            <w:proofErr w:type="spellEnd"/>
            <w:proofErr w:type="gramEnd"/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>arama</w:t>
            </w:r>
            <w:proofErr w:type="spellEnd"/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>veya</w:t>
            </w:r>
            <w:proofErr w:type="spellEnd"/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>sıralama</w:t>
            </w:r>
            <w:proofErr w:type="spellEnd"/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seçeneklerinden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"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Fiyata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Göre</w:t>
            </w:r>
            <w:proofErr w:type="spellEnd"/>
            <w:r w:rsidR="00E3466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A7531">
              <w:rPr>
                <w:rFonts w:ascii="Segoe UI" w:hAnsi="Segoe UI" w:cs="Segoe UI"/>
                <w:color w:val="0D0D0D"/>
                <w:shd w:val="clear" w:color="auto" w:fill="FFFFFF"/>
              </w:rPr>
              <w:t>Azalan</w:t>
            </w:r>
            <w:proofErr w:type="spellEnd"/>
            <w:r w:rsidR="00AA7531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A7531">
              <w:rPr>
                <w:rFonts w:ascii="Segoe UI" w:hAnsi="Segoe UI" w:cs="Segoe UI"/>
                <w:color w:val="0D0D0D"/>
                <w:shd w:val="clear" w:color="auto" w:fill="FFFFFF"/>
              </w:rPr>
              <w:t>Sıralama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"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seçeneğini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seçer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79540A30" w14:textId="740BE3C0" w:rsidR="00886A17" w:rsidRPr="00AA7531" w:rsidRDefault="0048091A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</w:t>
            </w:r>
            <w:r w:rsidR="00886A17"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2</w:t>
            </w:r>
            <w:r w:rsidR="00886A17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Sistem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mevcut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ürünleri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fiyatlarına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göre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sıralar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73751792" w14:textId="69ED77F9" w:rsidR="00886A17" w:rsidRPr="009B10AF" w:rsidRDefault="0048091A" w:rsidP="00886A1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</w:t>
            </w:r>
            <w:r w:rsidR="00AA7531"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>3</w:t>
            </w:r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Müşteri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satın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almak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istediği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ürünleri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sepete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ekler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ve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onaylama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işleminden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sonra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sipariş</w:t>
            </w:r>
            <w:proofErr w:type="spellEnd"/>
            <w:proofErr w:type="gram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</w:t>
            </w:r>
            <w:proofErr w:type="spellStart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tamamlanır</w:t>
            </w:r>
            <w:proofErr w:type="spellEnd"/>
            <w:r w:rsidR="00886A17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886A17" w14:paraId="13C3B9C5" w14:textId="77777777" w:rsidTr="009C2955">
        <w:trPr>
          <w:trHeight w:val="463"/>
        </w:trPr>
        <w:tc>
          <w:tcPr>
            <w:tcW w:w="9396" w:type="dxa"/>
            <w:gridSpan w:val="2"/>
          </w:tcPr>
          <w:p w14:paraId="6223D588" w14:textId="77777777" w:rsidR="00886A17" w:rsidRPr="00D730B0" w:rsidRDefault="00886A17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Genişlemeler</w:t>
            </w:r>
          </w:p>
        </w:tc>
      </w:tr>
      <w:tr w:rsidR="00886A17" w14:paraId="22AB4D07" w14:textId="77777777" w:rsidTr="009C2955">
        <w:trPr>
          <w:trHeight w:val="462"/>
        </w:trPr>
        <w:tc>
          <w:tcPr>
            <w:tcW w:w="9396" w:type="dxa"/>
            <w:gridSpan w:val="2"/>
          </w:tcPr>
          <w:p w14:paraId="56BA7B9A" w14:textId="392C8E32" w:rsidR="00886A17" w:rsidRPr="0048091A" w:rsidRDefault="00886A17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2a: </w:t>
            </w:r>
            <w:r w:rsidR="00D11D19"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Fiyata göre ürün </w:t>
            </w:r>
            <w:proofErr w:type="gramStart"/>
            <w:r w:rsidR="00D11D19"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listeleme </w:t>
            </w: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kısmında</w:t>
            </w:r>
            <w:proofErr w:type="gramEnd"/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hata olabilir.</w:t>
            </w:r>
          </w:p>
          <w:p w14:paraId="4B24B642" w14:textId="77777777" w:rsidR="00886A17" w:rsidRPr="009B10AF" w:rsidRDefault="00886A17" w:rsidP="009C2955">
            <w:pPr>
              <w:autoSpaceDE w:val="0"/>
              <w:autoSpaceDN w:val="0"/>
              <w:adjustRightInd w:val="0"/>
              <w:spacing w:after="240" w:line="360" w:lineRule="atLeast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1.Müşteri bilgilendirme mesajı alır.</w:t>
            </w:r>
          </w:p>
          <w:p w14:paraId="33E033EB" w14:textId="3B347F8F" w:rsidR="00AA7531" w:rsidRDefault="00AA7531" w:rsidP="00AA7531">
            <w:pPr>
              <w:autoSpaceDE w:val="0"/>
              <w:autoSpaceDN w:val="0"/>
              <w:adjustRightInd w:val="0"/>
              <w:spacing w:after="240" w:line="360" w:lineRule="atLeast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2. Müşteri filtreleme yapmadan ürün aramaya devam eder.</w:t>
            </w:r>
          </w:p>
          <w:p w14:paraId="680E6BD6" w14:textId="4C8D8462" w:rsidR="00AA7531" w:rsidRPr="0048091A" w:rsidRDefault="00AA7531" w:rsidP="00AA753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3a. Müşteri fiyata bakmaksızın ürün eklemek ister.</w:t>
            </w:r>
          </w:p>
          <w:p w14:paraId="6C1C8AC7" w14:textId="2FEEBAE7" w:rsidR="00AA7531" w:rsidRDefault="00AA7531" w:rsidP="00AA753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1.Müşteri ana sayfaya döner.</w:t>
            </w:r>
          </w:p>
          <w:p w14:paraId="7484EEA1" w14:textId="056292FE" w:rsidR="00AA7531" w:rsidRDefault="00AA7531" w:rsidP="00AA753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 2.İstediği ürünleri fiyat bilgisiyle görüntüler.</w:t>
            </w:r>
          </w:p>
          <w:p w14:paraId="31ADC881" w14:textId="45B2523B" w:rsidR="00AA7531" w:rsidRDefault="00AA7531" w:rsidP="00AA753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 3.Ürün detaylarını inceler.</w:t>
            </w:r>
          </w:p>
          <w:p w14:paraId="6509847D" w14:textId="38B2974F" w:rsidR="00AA7531" w:rsidRDefault="00AA7531" w:rsidP="00AA753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 4.Ürünü sepete ekler.</w:t>
            </w:r>
          </w:p>
          <w:p w14:paraId="3663822C" w14:textId="099D9BF4" w:rsidR="00AA7531" w:rsidRPr="00ED7FC6" w:rsidRDefault="00AA7531" w:rsidP="00AA753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 5.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Sepeti  onaylar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</w:p>
          <w:p w14:paraId="635A84F3" w14:textId="5AD7C02A" w:rsidR="00886A17" w:rsidRPr="00ED7FC6" w:rsidRDefault="00886A17" w:rsidP="00AA753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</w:tbl>
    <w:p w14:paraId="58067D0B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D7CB0" w14:paraId="274E8741" w14:textId="77777777" w:rsidTr="009C2955">
        <w:tc>
          <w:tcPr>
            <w:tcW w:w="4698" w:type="dxa"/>
          </w:tcPr>
          <w:p w14:paraId="35D397FD" w14:textId="77777777" w:rsidR="002D7CB0" w:rsidRPr="00616DD7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117A990F" w14:textId="4E8640A6" w:rsidR="002D7CB0" w:rsidRDefault="00D11D19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UC20</w:t>
            </w:r>
            <w:r w:rsidR="002D7CB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(Züleyha Yetkin)</w:t>
            </w:r>
          </w:p>
        </w:tc>
      </w:tr>
      <w:tr w:rsidR="002D7CB0" w14:paraId="7B8F3967" w14:textId="77777777" w:rsidTr="009C2955">
        <w:tc>
          <w:tcPr>
            <w:tcW w:w="4698" w:type="dxa"/>
          </w:tcPr>
          <w:p w14:paraId="0AA781F0" w14:textId="77777777" w:rsidR="002D7CB0" w:rsidRPr="00616DD7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573085F0" w14:textId="5DF93805" w:rsidR="002D7CB0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Ürün arama</w:t>
            </w:r>
          </w:p>
        </w:tc>
      </w:tr>
      <w:tr w:rsidR="002D7CB0" w14:paraId="775ADCBD" w14:textId="77777777" w:rsidTr="009C2955">
        <w:tc>
          <w:tcPr>
            <w:tcW w:w="4698" w:type="dxa"/>
          </w:tcPr>
          <w:p w14:paraId="409A0FDE" w14:textId="77777777" w:rsidR="002D7CB0" w:rsidRPr="00616DD7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715F7D67" w14:textId="77777777" w:rsidR="002D7CB0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</w:t>
            </w:r>
          </w:p>
        </w:tc>
      </w:tr>
      <w:tr w:rsidR="002D7CB0" w14:paraId="35319D96" w14:textId="77777777" w:rsidTr="009C2955">
        <w:tc>
          <w:tcPr>
            <w:tcW w:w="4698" w:type="dxa"/>
          </w:tcPr>
          <w:p w14:paraId="73D33678" w14:textId="77777777" w:rsidR="002D7CB0" w:rsidRPr="00616DD7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08DD8485" w14:textId="26B6F9EB" w:rsidR="002D7CB0" w:rsidRDefault="002D7CB0" w:rsidP="002D7CB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 sisteme sorunsuz erişebilmelidir</w:t>
            </w:r>
          </w:p>
        </w:tc>
      </w:tr>
      <w:tr w:rsidR="002D7CB0" w14:paraId="594BC4CD" w14:textId="77777777" w:rsidTr="009C2955">
        <w:tc>
          <w:tcPr>
            <w:tcW w:w="4698" w:type="dxa"/>
          </w:tcPr>
          <w:p w14:paraId="4B7750F8" w14:textId="77777777" w:rsidR="002D7CB0" w:rsidRPr="00616DD7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44786362" w14:textId="77777777" w:rsidR="002D7CB0" w:rsidRPr="002D7CB0" w:rsidRDefault="002D7CB0" w:rsidP="002D7CB0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Arama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fonksiyonunun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kullanılabilir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olması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gerekmektedir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</w:p>
          <w:p w14:paraId="6E7D55A6" w14:textId="7B18D367" w:rsidR="002D7CB0" w:rsidRPr="00AA7531" w:rsidRDefault="002D7CB0" w:rsidP="002D7CB0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Ürünlerin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sistemde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eksiksiz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bir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şekilde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tanımlı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olmalıdır</w:t>
            </w:r>
            <w:proofErr w:type="spellEnd"/>
          </w:p>
        </w:tc>
      </w:tr>
      <w:tr w:rsidR="002D7CB0" w14:paraId="3E478901" w14:textId="77777777" w:rsidTr="009C2955">
        <w:tc>
          <w:tcPr>
            <w:tcW w:w="9396" w:type="dxa"/>
            <w:gridSpan w:val="2"/>
          </w:tcPr>
          <w:p w14:paraId="4AC9E448" w14:textId="77777777" w:rsidR="002D7CB0" w:rsidRPr="00616DD7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2D7CB0" w14:paraId="012E5337" w14:textId="77777777" w:rsidTr="009C2955">
        <w:trPr>
          <w:trHeight w:val="1210"/>
        </w:trPr>
        <w:tc>
          <w:tcPr>
            <w:tcW w:w="9396" w:type="dxa"/>
            <w:gridSpan w:val="2"/>
          </w:tcPr>
          <w:p w14:paraId="595FC5F3" w14:textId="4E368416" w:rsidR="002D7CB0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lastRenderedPageBreak/>
              <w:t xml:space="preserve">  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1.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Müşteri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web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sitesi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içindeki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arama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kutusuna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ürün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adını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veya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belirli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bir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kelimeyi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girer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4A39EC45" w14:textId="4AA9E5A1" w:rsidR="002D7CB0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 2.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Sistem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girilen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kelime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veya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ifade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ile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eşleşen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ürünleri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bulur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ve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sonuçları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listeler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2B29E99C" w14:textId="50F48E4B" w:rsidR="002D7CB0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3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Müşteri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sonuçlar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arasında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dolaşarak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istediği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ürünü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bulur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01F3D7A6" w14:textId="5103BA6C" w:rsidR="002D7CB0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</w:t>
            </w:r>
            <w:proofErr w:type="gramStart"/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>4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.Müşteri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aradığı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ürünü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seçer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ve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detaylarını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görüntüler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02A4A3D8" w14:textId="1850FAE3" w:rsidR="002D7CB0" w:rsidRPr="009B10AF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5.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Müşteri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satın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almak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istediği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ürünleri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sepete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ekler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ve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onaylama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işleminden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sonra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sipariş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tamamlanır</w:t>
            </w:r>
            <w:proofErr w:type="spellEnd"/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2D7CB0" w14:paraId="1CB57236" w14:textId="77777777" w:rsidTr="009C2955">
        <w:trPr>
          <w:trHeight w:val="463"/>
        </w:trPr>
        <w:tc>
          <w:tcPr>
            <w:tcW w:w="9396" w:type="dxa"/>
            <w:gridSpan w:val="2"/>
          </w:tcPr>
          <w:p w14:paraId="693B22DD" w14:textId="77777777" w:rsidR="002D7CB0" w:rsidRPr="00D730B0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2D7CB0" w14:paraId="6A885AC9" w14:textId="77777777" w:rsidTr="009C2955">
        <w:trPr>
          <w:trHeight w:val="462"/>
        </w:trPr>
        <w:tc>
          <w:tcPr>
            <w:tcW w:w="9396" w:type="dxa"/>
            <w:gridSpan w:val="2"/>
          </w:tcPr>
          <w:p w14:paraId="77EB456D" w14:textId="00887A07" w:rsidR="002D7CB0" w:rsidRPr="0048091A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2a: Arama sonuçlarından hata alınır.</w:t>
            </w:r>
          </w:p>
          <w:p w14:paraId="394634F2" w14:textId="5FFD0D55" w:rsidR="0048091A" w:rsidRPr="0048091A" w:rsidRDefault="002D7CB0" w:rsidP="0048091A">
            <w:pPr>
              <w:pStyle w:val="ListeParagraf"/>
              <w:numPr>
                <w:ilvl w:val="1"/>
                <w:numId w:val="30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Eğer</w:t>
            </w:r>
            <w:proofErr w:type="spellEnd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arama</w:t>
            </w:r>
            <w:proofErr w:type="spellEnd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sonuç</w:t>
            </w:r>
            <w:r w:rsidR="00D11D19"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ları</w:t>
            </w:r>
            <w:proofErr w:type="spellEnd"/>
            <w:r w:rsidR="00D11D19"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D11D19"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çok</w:t>
            </w:r>
            <w:proofErr w:type="spellEnd"/>
            <w:r w:rsidR="00D11D19"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D11D19"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fazla</w:t>
            </w:r>
            <w:proofErr w:type="spellEnd"/>
            <w:r w:rsidR="00D11D19"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D11D19"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veya</w:t>
            </w:r>
            <w:proofErr w:type="spellEnd"/>
            <w:r w:rsidR="00D11D19"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D11D19"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çok</w:t>
            </w:r>
            <w:proofErr w:type="spellEnd"/>
            <w:r w:rsidR="00D11D19"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D11D19"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az</w:t>
            </w:r>
            <w:proofErr w:type="spellEnd"/>
            <w:proofErr w:type="gramEnd"/>
            <w:r w:rsidR="00D11D19"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D11D19"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ise</w:t>
            </w:r>
            <w:proofErr w:type="spellEnd"/>
            <w:r w:rsidR="00D11D19"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daha</w:t>
            </w:r>
            <w:proofErr w:type="spellEnd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spesifik</w:t>
            </w:r>
            <w:proofErr w:type="spellEnd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bir</w:t>
            </w:r>
            <w:proofErr w:type="spellEnd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arama</w:t>
            </w:r>
            <w:proofErr w:type="spellEnd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ifadesi</w:t>
            </w:r>
            <w:proofErr w:type="spellEnd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91A"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  </w:t>
            </w:r>
            <w:proofErr w:type="spellStart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kullanılabilir</w:t>
            </w:r>
            <w:proofErr w:type="spellEnd"/>
            <w:r w:rsidRPr="0048091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209220E2" w14:textId="3A1E6B3B" w:rsidR="002D7CB0" w:rsidRPr="0048091A" w:rsidRDefault="00AA7531" w:rsidP="0048091A">
            <w:pPr>
              <w:pStyle w:val="ListeParagraf"/>
              <w:numPr>
                <w:ilvl w:val="1"/>
                <w:numId w:val="30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8091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Kategoriler kısmından ürün seçilebilir.</w:t>
            </w:r>
          </w:p>
          <w:p w14:paraId="21045146" w14:textId="1E00EC6E" w:rsidR="002D7CB0" w:rsidRPr="0048091A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3a: </w:t>
            </w:r>
            <w:r w:rsidR="009222D8"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Aranılan ürün stokta bulunmayabilir</w:t>
            </w: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.</w:t>
            </w:r>
          </w:p>
          <w:p w14:paraId="3DAEB5BC" w14:textId="1B6790B2" w:rsidR="002D7CB0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1.Müşteri </w:t>
            </w:r>
            <w:r w:rsidR="009222D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bilgilendirme mesajı alır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</w:p>
          <w:p w14:paraId="02125944" w14:textId="3C049582" w:rsidR="002D7CB0" w:rsidRPr="00ED7FC6" w:rsidRDefault="002D7CB0" w:rsidP="0048091A">
            <w:pPr>
              <w:autoSpaceDE w:val="0"/>
              <w:autoSpaceDN w:val="0"/>
              <w:adjustRightInd w:val="0"/>
              <w:spacing w:after="240" w:line="360" w:lineRule="atLeast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2.</w:t>
            </w:r>
            <w:r w:rsidR="00AA7531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 başka bir ürün araması yapar.</w:t>
            </w:r>
          </w:p>
          <w:p w14:paraId="14F731B0" w14:textId="68D86A39" w:rsidR="002D7CB0" w:rsidRPr="0048091A" w:rsidRDefault="002D7CB0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5a: </w:t>
            </w:r>
            <w:r w:rsidR="009222D8"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Müşteri ürün detaylarına </w:t>
            </w:r>
            <w:r w:rsidR="00AA7531"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erişmek ister.</w:t>
            </w:r>
          </w:p>
          <w:p w14:paraId="3FE648ED" w14:textId="77777777" w:rsidR="009222D8" w:rsidRDefault="00AA7531" w:rsidP="00AA753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1.Ürün ismi yanında bulunan detaylar butonuna tıklar.</w:t>
            </w:r>
          </w:p>
          <w:p w14:paraId="1780B01E" w14:textId="77777777" w:rsidR="00AA7531" w:rsidRDefault="00AA7531" w:rsidP="00AA753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 2.Ürin detaylarını görüntüler.</w:t>
            </w:r>
          </w:p>
          <w:p w14:paraId="5CF674B5" w14:textId="77777777" w:rsidR="00AA7531" w:rsidRDefault="00AA7531" w:rsidP="00AA753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  3.Ürün adedini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artırıp ,azaltarak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sepete ekleme yapar.</w:t>
            </w:r>
          </w:p>
          <w:p w14:paraId="663A6D84" w14:textId="16E87A0A" w:rsidR="00AA7531" w:rsidRPr="00ED7FC6" w:rsidRDefault="00AA7531" w:rsidP="00AA753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 </w:t>
            </w:r>
            <w:r w:rsidR="0048091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4. Sepeti onaylar.</w:t>
            </w:r>
          </w:p>
        </w:tc>
      </w:tr>
    </w:tbl>
    <w:p w14:paraId="0BF7E23F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222D8" w14:paraId="10E94115" w14:textId="77777777" w:rsidTr="009C2955">
        <w:tc>
          <w:tcPr>
            <w:tcW w:w="4698" w:type="dxa"/>
          </w:tcPr>
          <w:p w14:paraId="154C246D" w14:textId="77777777" w:rsidR="009222D8" w:rsidRPr="00616DD7" w:rsidRDefault="009222D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251E27CA" w14:textId="218294A7" w:rsidR="009222D8" w:rsidRDefault="00D11D19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UC21</w:t>
            </w:r>
            <w:r w:rsidR="009222D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(Züleyha Yetkin)</w:t>
            </w:r>
          </w:p>
        </w:tc>
      </w:tr>
      <w:tr w:rsidR="009222D8" w14:paraId="3354FDFA" w14:textId="77777777" w:rsidTr="009C2955">
        <w:tc>
          <w:tcPr>
            <w:tcW w:w="4698" w:type="dxa"/>
          </w:tcPr>
          <w:p w14:paraId="5F728E28" w14:textId="77777777" w:rsidR="009222D8" w:rsidRPr="00616DD7" w:rsidRDefault="009222D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48C471F7" w14:textId="10C6B807" w:rsidR="009222D8" w:rsidRDefault="00D11D19" w:rsidP="00D11D1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Sipariş verme(Masa numarası girerek)</w:t>
            </w:r>
          </w:p>
        </w:tc>
      </w:tr>
      <w:tr w:rsidR="009222D8" w14:paraId="32A304F8" w14:textId="77777777" w:rsidTr="009C2955">
        <w:tc>
          <w:tcPr>
            <w:tcW w:w="4698" w:type="dxa"/>
          </w:tcPr>
          <w:p w14:paraId="5EA03337" w14:textId="77777777" w:rsidR="009222D8" w:rsidRPr="00616DD7" w:rsidRDefault="009222D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Ana Aktör</w:t>
            </w:r>
          </w:p>
        </w:tc>
        <w:tc>
          <w:tcPr>
            <w:tcW w:w="4698" w:type="dxa"/>
          </w:tcPr>
          <w:p w14:paraId="42D9A530" w14:textId="77777777" w:rsidR="009222D8" w:rsidRDefault="009222D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</w:t>
            </w:r>
          </w:p>
        </w:tc>
      </w:tr>
      <w:tr w:rsidR="009222D8" w14:paraId="698CF881" w14:textId="77777777" w:rsidTr="009C2955">
        <w:tc>
          <w:tcPr>
            <w:tcW w:w="4698" w:type="dxa"/>
          </w:tcPr>
          <w:p w14:paraId="33027277" w14:textId="77777777" w:rsidR="009222D8" w:rsidRPr="00616DD7" w:rsidRDefault="009222D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7FEE06EF" w14:textId="142CE7A8" w:rsidR="009222D8" w:rsidRDefault="009222D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 sisteme sorunsuz erişebilmelidir.</w:t>
            </w:r>
          </w:p>
        </w:tc>
      </w:tr>
      <w:tr w:rsidR="009222D8" w14:paraId="4863527E" w14:textId="77777777" w:rsidTr="009C2955">
        <w:tc>
          <w:tcPr>
            <w:tcW w:w="4698" w:type="dxa"/>
          </w:tcPr>
          <w:p w14:paraId="60266C77" w14:textId="77777777" w:rsidR="009222D8" w:rsidRPr="00616DD7" w:rsidRDefault="009222D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048EC7B2" w14:textId="77777777" w:rsidR="009222D8" w:rsidRPr="009222D8" w:rsidRDefault="009222D8" w:rsidP="009222D8">
            <w:pPr>
              <w:numPr>
                <w:ilvl w:val="0"/>
                <w:numId w:val="3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lang w:val="tr-TR" w:eastAsia="tr-TR"/>
              </w:rPr>
            </w:pPr>
            <w:r w:rsidRPr="009222D8">
              <w:rPr>
                <w:rFonts w:ascii="Segoe UI" w:eastAsia="Times New Roman" w:hAnsi="Segoe UI" w:cs="Segoe UI"/>
                <w:color w:val="0D0D0D"/>
                <w:lang w:val="tr-TR" w:eastAsia="tr-TR"/>
              </w:rPr>
              <w:t>Müşterilerin sipariş vermek için masa numarası girmesi gerekmektedir.</w:t>
            </w:r>
          </w:p>
          <w:p w14:paraId="232E75A0" w14:textId="7A4E184A" w:rsidR="009222D8" w:rsidRPr="009222D8" w:rsidRDefault="009222D8" w:rsidP="009222D8">
            <w:pPr>
              <w:numPr>
                <w:ilvl w:val="0"/>
                <w:numId w:val="3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lang w:val="tr-TR" w:eastAsia="tr-TR"/>
              </w:rPr>
            </w:pPr>
            <w:r w:rsidRPr="009222D8">
              <w:rPr>
                <w:rFonts w:ascii="Segoe UI" w:eastAsia="Times New Roman" w:hAnsi="Segoe UI" w:cs="Segoe UI"/>
                <w:color w:val="0D0D0D"/>
                <w:lang w:val="tr-TR" w:eastAsia="tr-TR"/>
              </w:rPr>
              <w:t>Restoranın menüsü ve fiyatları tanımlı olmalıdır.</w:t>
            </w:r>
          </w:p>
        </w:tc>
      </w:tr>
      <w:tr w:rsidR="009222D8" w14:paraId="01C1F76B" w14:textId="77777777" w:rsidTr="009C2955">
        <w:tc>
          <w:tcPr>
            <w:tcW w:w="9396" w:type="dxa"/>
            <w:gridSpan w:val="2"/>
          </w:tcPr>
          <w:p w14:paraId="25607DAC" w14:textId="77777777" w:rsidR="009222D8" w:rsidRPr="00616DD7" w:rsidRDefault="009222D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9222D8" w14:paraId="44FDDDD5" w14:textId="77777777" w:rsidTr="009C2955">
        <w:trPr>
          <w:trHeight w:val="1210"/>
        </w:trPr>
        <w:tc>
          <w:tcPr>
            <w:tcW w:w="9396" w:type="dxa"/>
            <w:gridSpan w:val="2"/>
          </w:tcPr>
          <w:p w14:paraId="040BB303" w14:textId="21BBA091" w:rsidR="00F82BF0" w:rsidRDefault="009222D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1.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Müşteri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masasına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oturduktan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F82BF0">
              <w:rPr>
                <w:rFonts w:ascii="Segoe UI" w:hAnsi="Segoe UI" w:cs="Segoe UI"/>
                <w:color w:val="0D0D0D"/>
                <w:shd w:val="clear" w:color="auto" w:fill="FFFFFF"/>
              </w:rPr>
              <w:t>sonra</w:t>
            </w:r>
            <w:proofErr w:type="spellEnd"/>
            <w:r w:rsidR="00F82BF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 w:rsidR="00F82BF0">
              <w:rPr>
                <w:rFonts w:ascii="Segoe UI" w:hAnsi="Segoe UI" w:cs="Segoe UI"/>
                <w:color w:val="0D0D0D"/>
                <w:shd w:val="clear" w:color="auto" w:fill="FFFFFF"/>
              </w:rPr>
              <w:t>masa</w:t>
            </w:r>
            <w:proofErr w:type="spellEnd"/>
            <w:r w:rsidR="00F82BF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F82BF0">
              <w:rPr>
                <w:rFonts w:ascii="Segoe UI" w:hAnsi="Segoe UI" w:cs="Segoe UI"/>
                <w:color w:val="0D0D0D"/>
                <w:shd w:val="clear" w:color="auto" w:fill="FFFFFF"/>
              </w:rPr>
              <w:t>numarasını</w:t>
            </w:r>
            <w:proofErr w:type="spellEnd"/>
            <w:r w:rsidR="00F82BF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F82BF0">
              <w:rPr>
                <w:rFonts w:ascii="Segoe UI" w:hAnsi="Segoe UI" w:cs="Segoe UI"/>
                <w:color w:val="0D0D0D"/>
                <w:shd w:val="clear" w:color="auto" w:fill="FFFFFF"/>
              </w:rPr>
              <w:t>girer</w:t>
            </w:r>
            <w:proofErr w:type="spellEnd"/>
            <w:r w:rsidR="00F82BF0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093D85BD" w14:textId="6F9E94FE" w:rsidR="009222D8" w:rsidRDefault="0048091A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</w:t>
            </w:r>
            <w:r w:rsidR="00F82BF0"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2</w:t>
            </w:r>
            <w:r w:rsidR="00F82BF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  <w:r w:rsidR="00F82BF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F82BF0">
              <w:rPr>
                <w:rFonts w:ascii="Segoe UI" w:hAnsi="Segoe UI" w:cs="Segoe UI"/>
                <w:color w:val="0D0D0D"/>
                <w:shd w:val="clear" w:color="auto" w:fill="FFFFFF"/>
              </w:rPr>
              <w:t>R</w:t>
            </w:r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estoranın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menüsünü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inceleyerek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sipariş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vermeye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karar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verir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18404A2E" w14:textId="338C6C91" w:rsidR="009222D8" w:rsidRDefault="0048091A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</w:t>
            </w:r>
            <w:r w:rsidR="00F82BF0"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.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Müşteri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gerekli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siparişleri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verdikten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sonra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siparişi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onaylar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756A78C0" w14:textId="2D2DC880" w:rsidR="009222D8" w:rsidRDefault="0048091A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</w:t>
            </w:r>
            <w:r w:rsidR="00F82BF0"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>4</w:t>
            </w:r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proofErr w:type="spellStart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Sistem</w:t>
            </w:r>
            <w:proofErr w:type="spellEnd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sipariş</w:t>
            </w:r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>i</w:t>
            </w:r>
            <w:proofErr w:type="spellEnd"/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>aldıktan</w:t>
            </w:r>
            <w:proofErr w:type="spellEnd"/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>sonra</w:t>
            </w:r>
            <w:proofErr w:type="spellEnd"/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>mutfak</w:t>
            </w:r>
            <w:proofErr w:type="spellEnd"/>
            <w:r w:rsidR="00D11D1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ekibine</w:t>
            </w:r>
            <w:proofErr w:type="spellEnd"/>
            <w:proofErr w:type="gramEnd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siparişi</w:t>
            </w:r>
            <w:proofErr w:type="spellEnd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iletmek</w:t>
            </w:r>
            <w:proofErr w:type="spellEnd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için</w:t>
            </w:r>
            <w:proofErr w:type="spellEnd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otomatik</w:t>
            </w:r>
            <w:proofErr w:type="spellEnd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olarak</w:t>
            </w:r>
            <w:proofErr w:type="spellEnd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yönlendirir</w:t>
            </w:r>
            <w:proofErr w:type="spellEnd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10A75B98" w14:textId="50719776" w:rsidR="009222D8" w:rsidRDefault="0048091A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 xml:space="preserve"> </w:t>
            </w:r>
            <w:proofErr w:type="gramStart"/>
            <w:r w:rsidR="00F82BF0"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>5</w:t>
            </w:r>
            <w:r w:rsidR="00F82BF0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Müşteri</w:t>
            </w:r>
            <w:proofErr w:type="gram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belirli</w:t>
            </w:r>
            <w:proofErr w:type="spellEnd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bir</w:t>
            </w:r>
            <w:proofErr w:type="spellEnd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bekleme</w:t>
            </w:r>
            <w:proofErr w:type="spellEnd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süresine</w:t>
            </w:r>
            <w:proofErr w:type="spellEnd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göre</w:t>
            </w:r>
            <w:proofErr w:type="spellEnd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siparişi</w:t>
            </w:r>
            <w:proofErr w:type="spellEnd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bekler</w:t>
            </w:r>
            <w:proofErr w:type="spellEnd"/>
            <w:r w:rsidR="001B776D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7F719F6C" w14:textId="30CC7637" w:rsidR="009222D8" w:rsidRPr="009B10AF" w:rsidRDefault="0048091A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F82BF0"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>6</w:t>
            </w:r>
            <w:r w:rsidR="009222D8" w:rsidRPr="0048091A">
              <w:rPr>
                <w:rFonts w:ascii="Segoe UI" w:hAnsi="Segoe UI" w:cs="Segoe UI"/>
                <w:b/>
                <w:color w:val="0D0D0D"/>
                <w:shd w:val="clear" w:color="auto" w:fill="FFFFFF"/>
              </w:rPr>
              <w:t>.</w:t>
            </w:r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Müşteri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satın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almak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istediği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ürünleri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sepete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ekler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ve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onaylama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işleminden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sonra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sipariş</w:t>
            </w:r>
            <w:proofErr w:type="spell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</w:t>
            </w:r>
            <w:proofErr w:type="spellStart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tamamlanır</w:t>
            </w:r>
            <w:proofErr w:type="spellEnd"/>
            <w:proofErr w:type="gramEnd"/>
            <w:r w:rsidR="009222D8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9222D8" w14:paraId="1920D6E2" w14:textId="77777777" w:rsidTr="009C2955">
        <w:trPr>
          <w:trHeight w:val="463"/>
        </w:trPr>
        <w:tc>
          <w:tcPr>
            <w:tcW w:w="9396" w:type="dxa"/>
            <w:gridSpan w:val="2"/>
          </w:tcPr>
          <w:p w14:paraId="5A3407EC" w14:textId="77777777" w:rsidR="009222D8" w:rsidRPr="00D730B0" w:rsidRDefault="009222D8" w:rsidP="009C295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9222D8" w14:paraId="074959DE" w14:textId="77777777" w:rsidTr="009C2955">
        <w:trPr>
          <w:trHeight w:val="462"/>
        </w:trPr>
        <w:tc>
          <w:tcPr>
            <w:tcW w:w="9396" w:type="dxa"/>
            <w:gridSpan w:val="2"/>
          </w:tcPr>
          <w:p w14:paraId="0B03890B" w14:textId="4C0B4273" w:rsidR="002607A7" w:rsidRPr="0048091A" w:rsidRDefault="002607A7" w:rsidP="0048091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1a:</w:t>
            </w:r>
            <w:r w:rsidRPr="0048091A">
              <w:rPr>
                <w:b/>
              </w:rPr>
              <w:t xml:space="preserve"> </w:t>
            </w: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Müşteri sisteme </w:t>
            </w:r>
            <w:r w:rsidR="00F82BF0"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giriş yapmak ister.</w:t>
            </w:r>
          </w:p>
          <w:p w14:paraId="555373AA" w14:textId="23A839AE" w:rsidR="00F82BF0" w:rsidRDefault="00F82BF0" w:rsidP="00F82BF0">
            <w:pPr>
              <w:pStyle w:val="ListeParagraf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Müşteriden masa numarası girmesi istenir.</w:t>
            </w:r>
          </w:p>
          <w:p w14:paraId="07B9873B" w14:textId="61DB6C35" w:rsidR="00F82BF0" w:rsidRDefault="00F82BF0" w:rsidP="00F82BF0">
            <w:pPr>
              <w:pStyle w:val="ListeParagraf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İsim bilgisi girmesi istenir.</w:t>
            </w:r>
          </w:p>
          <w:p w14:paraId="7853606C" w14:textId="6F61805E" w:rsidR="00F82BF0" w:rsidRDefault="00F82BF0" w:rsidP="00F82BF0">
            <w:pPr>
              <w:pStyle w:val="ListeParagraf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Müşteri sisteme giriş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yapar .</w:t>
            </w:r>
            <w:proofErr w:type="gramEnd"/>
          </w:p>
          <w:p w14:paraId="0A868DE3" w14:textId="3C4FE83A" w:rsidR="00F82BF0" w:rsidRDefault="00F82BF0" w:rsidP="00F82BF0">
            <w:pPr>
              <w:pStyle w:val="ListeParagraf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Müşteri kaydı oluşturulur.</w:t>
            </w:r>
          </w:p>
          <w:p w14:paraId="6CF2F814" w14:textId="4862C792" w:rsidR="00F82BF0" w:rsidRPr="0048091A" w:rsidRDefault="00F82BF0" w:rsidP="0048091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4809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2a.Müşteri daha önceki deneyimlerini görüntülemek ister.</w:t>
            </w:r>
          </w:p>
          <w:p w14:paraId="108F01C3" w14:textId="149DE5D8" w:rsidR="00F82BF0" w:rsidRDefault="00F82BF0" w:rsidP="00F82BF0">
            <w:pPr>
              <w:autoSpaceDE w:val="0"/>
              <w:autoSpaceDN w:val="0"/>
              <w:adjustRightInd w:val="0"/>
              <w:spacing w:after="240" w:line="360" w:lineRule="atLeast"/>
              <w:ind w:left="555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 1.Favorilerim kısmında daha önceki ürünleri görür.</w:t>
            </w:r>
          </w:p>
          <w:p w14:paraId="5470D287" w14:textId="2EDFE87C" w:rsidR="009222D8" w:rsidRPr="00ED7FC6" w:rsidRDefault="00F82BF0" w:rsidP="0048091A">
            <w:pPr>
              <w:autoSpaceDE w:val="0"/>
              <w:autoSpaceDN w:val="0"/>
              <w:adjustRightInd w:val="0"/>
              <w:spacing w:after="240" w:line="360" w:lineRule="atLeast"/>
              <w:ind w:left="555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  2.Ürünleri direkt sepete ekler ve sipariş verir.</w:t>
            </w:r>
          </w:p>
        </w:tc>
      </w:tr>
    </w:tbl>
    <w:p w14:paraId="3FAF36CC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FD5F485" w14:textId="77777777" w:rsidR="00AE65C9" w:rsidRPr="00FC1F8D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1621881" w14:textId="77777777" w:rsidR="00AE65C9" w:rsidRPr="00FC1F8D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sectPr w:rsidR="00AE65C9" w:rsidRPr="00FC1F8D" w:rsidSect="00923A2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3D82B" w14:textId="77777777" w:rsidR="00835E94" w:rsidRDefault="00835E94" w:rsidP="0039523D">
      <w:r>
        <w:separator/>
      </w:r>
    </w:p>
  </w:endnote>
  <w:endnote w:type="continuationSeparator" w:id="0">
    <w:p w14:paraId="35F13440" w14:textId="77777777" w:rsidR="00835E94" w:rsidRDefault="00835E94" w:rsidP="0039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B9FD24" w14:textId="77777777" w:rsidR="00835E94" w:rsidRDefault="00835E94" w:rsidP="0039523D">
      <w:r>
        <w:separator/>
      </w:r>
    </w:p>
  </w:footnote>
  <w:footnote w:type="continuationSeparator" w:id="0">
    <w:p w14:paraId="5403B481" w14:textId="77777777" w:rsidR="00835E94" w:rsidRDefault="00835E94" w:rsidP="00395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8A6E36C"/>
    <w:lvl w:ilvl="0" w:tplc="4584278E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EA159DB"/>
    <w:multiLevelType w:val="multilevel"/>
    <w:tmpl w:val="C00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F35616D"/>
    <w:multiLevelType w:val="hybridMultilevel"/>
    <w:tmpl w:val="D4AEBF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E70924"/>
    <w:multiLevelType w:val="multilevel"/>
    <w:tmpl w:val="562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23793A"/>
    <w:multiLevelType w:val="multilevel"/>
    <w:tmpl w:val="041C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8701B3C"/>
    <w:multiLevelType w:val="multilevel"/>
    <w:tmpl w:val="562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B84AEE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CF0140"/>
    <w:multiLevelType w:val="hybridMultilevel"/>
    <w:tmpl w:val="31A4CA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08494B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0A79E4"/>
    <w:multiLevelType w:val="multilevel"/>
    <w:tmpl w:val="562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906093"/>
    <w:multiLevelType w:val="hybridMultilevel"/>
    <w:tmpl w:val="95B26230"/>
    <w:lvl w:ilvl="0" w:tplc="5288A76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47F71425"/>
    <w:multiLevelType w:val="multilevel"/>
    <w:tmpl w:val="5222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3F51D5D"/>
    <w:multiLevelType w:val="multilevel"/>
    <w:tmpl w:val="562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D867CD"/>
    <w:multiLevelType w:val="multilevel"/>
    <w:tmpl w:val="D4C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6D4606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E2282E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907734"/>
    <w:multiLevelType w:val="hybridMultilevel"/>
    <w:tmpl w:val="E09685BE"/>
    <w:lvl w:ilvl="0" w:tplc="DB40B72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35" w:hanging="360"/>
      </w:pPr>
    </w:lvl>
    <w:lvl w:ilvl="2" w:tplc="041F001B" w:tentative="1">
      <w:start w:val="1"/>
      <w:numFmt w:val="lowerRoman"/>
      <w:lvlText w:val="%3."/>
      <w:lvlJc w:val="right"/>
      <w:pPr>
        <w:ind w:left="2355" w:hanging="180"/>
      </w:pPr>
    </w:lvl>
    <w:lvl w:ilvl="3" w:tplc="041F000F" w:tentative="1">
      <w:start w:val="1"/>
      <w:numFmt w:val="decimal"/>
      <w:lvlText w:val="%4."/>
      <w:lvlJc w:val="left"/>
      <w:pPr>
        <w:ind w:left="3075" w:hanging="360"/>
      </w:pPr>
    </w:lvl>
    <w:lvl w:ilvl="4" w:tplc="041F0019" w:tentative="1">
      <w:start w:val="1"/>
      <w:numFmt w:val="lowerLetter"/>
      <w:lvlText w:val="%5."/>
      <w:lvlJc w:val="left"/>
      <w:pPr>
        <w:ind w:left="3795" w:hanging="360"/>
      </w:pPr>
    </w:lvl>
    <w:lvl w:ilvl="5" w:tplc="041F001B" w:tentative="1">
      <w:start w:val="1"/>
      <w:numFmt w:val="lowerRoman"/>
      <w:lvlText w:val="%6."/>
      <w:lvlJc w:val="right"/>
      <w:pPr>
        <w:ind w:left="4515" w:hanging="180"/>
      </w:pPr>
    </w:lvl>
    <w:lvl w:ilvl="6" w:tplc="041F000F" w:tentative="1">
      <w:start w:val="1"/>
      <w:numFmt w:val="decimal"/>
      <w:lvlText w:val="%7."/>
      <w:lvlJc w:val="left"/>
      <w:pPr>
        <w:ind w:left="5235" w:hanging="360"/>
      </w:pPr>
    </w:lvl>
    <w:lvl w:ilvl="7" w:tplc="041F0019" w:tentative="1">
      <w:start w:val="1"/>
      <w:numFmt w:val="lowerLetter"/>
      <w:lvlText w:val="%8."/>
      <w:lvlJc w:val="left"/>
      <w:pPr>
        <w:ind w:left="5955" w:hanging="360"/>
      </w:pPr>
    </w:lvl>
    <w:lvl w:ilvl="8" w:tplc="041F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9">
    <w:nsid w:val="6D9D5EB0"/>
    <w:multiLevelType w:val="multilevel"/>
    <w:tmpl w:val="9424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3B162F"/>
    <w:multiLevelType w:val="multilevel"/>
    <w:tmpl w:val="C33C70F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1">
    <w:nsid w:val="7F151A4A"/>
    <w:multiLevelType w:val="hybridMultilevel"/>
    <w:tmpl w:val="B74217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EE19A5"/>
    <w:multiLevelType w:val="hybridMultilevel"/>
    <w:tmpl w:val="12663A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9"/>
  </w:num>
  <w:num w:numId="15">
    <w:abstractNumId w:val="22"/>
  </w:num>
  <w:num w:numId="16">
    <w:abstractNumId w:val="31"/>
  </w:num>
  <w:num w:numId="17">
    <w:abstractNumId w:val="26"/>
  </w:num>
  <w:num w:numId="18">
    <w:abstractNumId w:val="18"/>
  </w:num>
  <w:num w:numId="19">
    <w:abstractNumId w:val="27"/>
  </w:num>
  <w:num w:numId="20">
    <w:abstractNumId w:val="20"/>
  </w:num>
  <w:num w:numId="21">
    <w:abstractNumId w:val="14"/>
  </w:num>
  <w:num w:numId="22">
    <w:abstractNumId w:val="32"/>
  </w:num>
  <w:num w:numId="23">
    <w:abstractNumId w:val="30"/>
  </w:num>
  <w:num w:numId="24">
    <w:abstractNumId w:val="24"/>
  </w:num>
  <w:num w:numId="25">
    <w:abstractNumId w:val="25"/>
  </w:num>
  <w:num w:numId="26">
    <w:abstractNumId w:val="29"/>
  </w:num>
  <w:num w:numId="27">
    <w:abstractNumId w:val="17"/>
  </w:num>
  <w:num w:numId="28">
    <w:abstractNumId w:val="21"/>
  </w:num>
  <w:num w:numId="29">
    <w:abstractNumId w:val="15"/>
  </w:num>
  <w:num w:numId="30">
    <w:abstractNumId w:val="23"/>
  </w:num>
  <w:num w:numId="31">
    <w:abstractNumId w:val="16"/>
  </w:num>
  <w:num w:numId="32">
    <w:abstractNumId w:val="13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F8D"/>
    <w:rsid w:val="000A39CA"/>
    <w:rsid w:val="000A70B8"/>
    <w:rsid w:val="000C57C5"/>
    <w:rsid w:val="000D6059"/>
    <w:rsid w:val="000F35EB"/>
    <w:rsid w:val="001B776D"/>
    <w:rsid w:val="002607A7"/>
    <w:rsid w:val="002D7CB0"/>
    <w:rsid w:val="00314009"/>
    <w:rsid w:val="0037405E"/>
    <w:rsid w:val="0039523D"/>
    <w:rsid w:val="003B7DF3"/>
    <w:rsid w:val="003E0C7E"/>
    <w:rsid w:val="003F603D"/>
    <w:rsid w:val="00445089"/>
    <w:rsid w:val="0048091A"/>
    <w:rsid w:val="00507386"/>
    <w:rsid w:val="005D387E"/>
    <w:rsid w:val="005E37F0"/>
    <w:rsid w:val="00616DD7"/>
    <w:rsid w:val="00673A2B"/>
    <w:rsid w:val="006F5AE3"/>
    <w:rsid w:val="0070249A"/>
    <w:rsid w:val="007167C8"/>
    <w:rsid w:val="00754F1A"/>
    <w:rsid w:val="00775B52"/>
    <w:rsid w:val="007F187D"/>
    <w:rsid w:val="00835E94"/>
    <w:rsid w:val="00886A17"/>
    <w:rsid w:val="008D27D9"/>
    <w:rsid w:val="009222D8"/>
    <w:rsid w:val="00923A28"/>
    <w:rsid w:val="009B10AF"/>
    <w:rsid w:val="009C237A"/>
    <w:rsid w:val="009F131F"/>
    <w:rsid w:val="00A043ED"/>
    <w:rsid w:val="00A17B72"/>
    <w:rsid w:val="00A916FF"/>
    <w:rsid w:val="00AA7531"/>
    <w:rsid w:val="00AE65C9"/>
    <w:rsid w:val="00B307A2"/>
    <w:rsid w:val="00B446CE"/>
    <w:rsid w:val="00BD479B"/>
    <w:rsid w:val="00C253B8"/>
    <w:rsid w:val="00C4795D"/>
    <w:rsid w:val="00CE6EFB"/>
    <w:rsid w:val="00D11D19"/>
    <w:rsid w:val="00D221D5"/>
    <w:rsid w:val="00D33716"/>
    <w:rsid w:val="00D730B0"/>
    <w:rsid w:val="00D87298"/>
    <w:rsid w:val="00E34662"/>
    <w:rsid w:val="00E70400"/>
    <w:rsid w:val="00ED7FC6"/>
    <w:rsid w:val="00F220BA"/>
    <w:rsid w:val="00F24399"/>
    <w:rsid w:val="00F31E36"/>
    <w:rsid w:val="00F82BF0"/>
    <w:rsid w:val="00FB0693"/>
    <w:rsid w:val="00FC1F8D"/>
    <w:rsid w:val="00FE02BF"/>
    <w:rsid w:val="00FE07B8"/>
    <w:rsid w:val="00FE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ED6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2D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C1F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616DD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9523D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39523D"/>
  </w:style>
  <w:style w:type="paragraph" w:styleId="Altbilgi">
    <w:name w:val="footer"/>
    <w:basedOn w:val="Normal"/>
    <w:link w:val="AltbilgiChar"/>
    <w:uiPriority w:val="99"/>
    <w:unhideWhenUsed/>
    <w:rsid w:val="0039523D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3952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2D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C1F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616DD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9523D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39523D"/>
  </w:style>
  <w:style w:type="paragraph" w:styleId="Altbilgi">
    <w:name w:val="footer"/>
    <w:basedOn w:val="Normal"/>
    <w:link w:val="AltbilgiChar"/>
    <w:uiPriority w:val="99"/>
    <w:unhideWhenUsed/>
    <w:rsid w:val="0039523D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39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1275</Words>
  <Characters>7271</Characters>
  <Application>Microsoft Office Word</Application>
  <DocSecurity>0</DocSecurity>
  <Lines>60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Progressive</Company>
  <LinksUpToDate>false</LinksUpToDate>
  <CharactersWithSpaces>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8</cp:revision>
  <dcterms:created xsi:type="dcterms:W3CDTF">2024-03-19T17:07:00Z</dcterms:created>
  <dcterms:modified xsi:type="dcterms:W3CDTF">2024-04-08T19:58:00Z</dcterms:modified>
</cp:coreProperties>
</file>